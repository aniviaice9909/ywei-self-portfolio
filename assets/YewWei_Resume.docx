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ocumenttopsection"/>
        <w:tblW w:w="10946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946"/>
      </w:tblGrid>
      <w:tr w:rsidR="0030692B" w14:paraId="06C8F91C" w14:textId="77777777" w:rsidTr="0054497C">
        <w:tc>
          <w:tcPr>
            <w:tcW w:w="10946" w:type="dx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5EC6D073" w14:textId="74D4EF43" w:rsidR="0030692B" w:rsidRDefault="0054497C">
            <w:pPr>
              <w:pStyle w:val="documentdivparagraph"/>
              <w:spacing w:line="320" w:lineRule="atLeast"/>
              <w:ind w:right="120"/>
              <w:rPr>
                <w:rStyle w:val="documentleft-box"/>
                <w:rFonts w:ascii="Century Gothic" w:eastAsia="Century Gothic" w:hAnsi="Century Gothic" w:cs="Century Gothic"/>
                <w:color w:val="373D48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002E58"/>
                <w:spacing w:val="10"/>
                <w:sz w:val="72"/>
                <w:szCs w:val="72"/>
              </w:rPr>
              <w:t xml:space="preserve">Yew Wei </w:t>
            </w:r>
            <w:proofErr w:type="spellStart"/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002E58"/>
                <w:spacing w:val="10"/>
                <w:sz w:val="72"/>
                <w:szCs w:val="72"/>
              </w:rPr>
              <w:t>Teh</w:t>
            </w:r>
            <w:proofErr w:type="spellEnd"/>
            <w:r>
              <w:rPr>
                <w:rStyle w:val="documentleft-box"/>
                <w:rFonts w:ascii="Century Gothic" w:eastAsia="Century Gothic" w:hAnsi="Century Gothic" w:cs="Century Gothic"/>
                <w:color w:val="373D48"/>
                <w:sz w:val="22"/>
                <w:szCs w:val="22"/>
              </w:rPr>
              <w:t xml:space="preserve"> </w:t>
            </w:r>
          </w:p>
          <w:p w14:paraId="0C37AB9D" w14:textId="2F0E8CA6" w:rsidR="0030692B" w:rsidRPr="00C74ED3" w:rsidRDefault="0054497C">
            <w:pPr>
              <w:pStyle w:val="documentresumeTitle"/>
              <w:ind w:right="120"/>
              <w:rPr>
                <w:rStyle w:val="documentleft-box"/>
                <w:rFonts w:ascii="Century Gothic" w:eastAsia="Century Gothic" w:hAnsi="Century Gothic" w:cs="Century Gothic"/>
                <w:color w:val="373D48"/>
              </w:rPr>
            </w:pPr>
            <w:r w:rsidRPr="00C74ED3">
              <w:rPr>
                <w:rStyle w:val="documentleft-box"/>
                <w:rFonts w:ascii="Century Gothic" w:eastAsia="Century Gothic" w:hAnsi="Century Gothic" w:cs="Century Gothic"/>
                <w:color w:val="373D48"/>
              </w:rPr>
              <w:t>Biomedical Engineering Student</w:t>
            </w:r>
            <w:r w:rsidR="00BA021F">
              <w:rPr>
                <w:noProof/>
              </w:rPr>
              <w:t xml:space="preserve"> </w:t>
            </w:r>
            <w:r w:rsidR="00502547">
              <w:rPr>
                <w:noProof/>
              </w:rPr>
              <w:t xml:space="preserve"> </w:t>
            </w:r>
          </w:p>
          <w:tbl>
            <w:tblPr>
              <w:tblStyle w:val="documentaddress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473"/>
              <w:gridCol w:w="5473"/>
            </w:tblGrid>
            <w:tr w:rsidR="0030692B" w14:paraId="59D938DE" w14:textId="77777777" w:rsidTr="00C74ED3">
              <w:tc>
                <w:tcPr>
                  <w:tcW w:w="5473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BF65B9" w14:textId="1C94FA3B" w:rsidR="0030692B" w:rsidRPr="0054497C" w:rsidRDefault="0054497C" w:rsidP="00C74ED3">
                  <w:pPr>
                    <w:pStyle w:val="div"/>
                    <w:spacing w:line="420" w:lineRule="atLeast"/>
                    <w:ind w:right="120"/>
                    <w:rPr>
                      <w:rStyle w:val="documentaddressaddressleft"/>
                      <w:rFonts w:ascii="Century Gothic" w:eastAsia="Century Gothic" w:hAnsi="Century Gothic" w:cs="Century Gothic"/>
                      <w:color w:val="373D48"/>
                      <w:sz w:val="20"/>
                      <w:szCs w:val="20"/>
                    </w:rPr>
                  </w:pPr>
                  <w:r w:rsidRPr="0054497C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0"/>
                      <w:szCs w:val="20"/>
                    </w:rPr>
                    <w:t>Address  </w:t>
                  </w:r>
                  <w:r w:rsidRPr="0054497C"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0"/>
                      <w:szCs w:val="20"/>
                    </w:rPr>
                    <w:t xml:space="preserve">Butterworth, </w:t>
                  </w:r>
                  <w:r w:rsidR="008E2D1A"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0"/>
                      <w:szCs w:val="20"/>
                    </w:rPr>
                    <w:t xml:space="preserve">Penang, </w:t>
                  </w:r>
                  <w:r w:rsidRPr="0054497C"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0"/>
                      <w:szCs w:val="20"/>
                    </w:rPr>
                    <w:t>Malaysia 12300</w:t>
                  </w:r>
                </w:p>
                <w:p w14:paraId="1FAE532F" w14:textId="27470E94" w:rsidR="0030692B" w:rsidRPr="0054497C" w:rsidRDefault="0054497C" w:rsidP="00C74ED3">
                  <w:pPr>
                    <w:pStyle w:val="div"/>
                    <w:spacing w:line="420" w:lineRule="atLeast"/>
                    <w:ind w:right="120"/>
                    <w:rPr>
                      <w:rStyle w:val="documentaddressaddressleft"/>
                      <w:rFonts w:ascii="Century Gothic" w:eastAsia="Century Gothic" w:hAnsi="Century Gothic" w:cs="Century Gothic"/>
                      <w:color w:val="373D48"/>
                      <w:sz w:val="20"/>
                      <w:szCs w:val="20"/>
                    </w:rPr>
                  </w:pPr>
                  <w:r w:rsidRPr="0054497C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0"/>
                      <w:szCs w:val="20"/>
                    </w:rPr>
                    <w:t>Phone  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0"/>
                      <w:szCs w:val="20"/>
                    </w:rPr>
                    <w:t xml:space="preserve">   </w:t>
                  </w:r>
                  <w:r w:rsidRPr="0054497C"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0"/>
                      <w:szCs w:val="20"/>
                    </w:rPr>
                    <w:t>+60 10-340 5261</w:t>
                  </w:r>
                </w:p>
                <w:p w14:paraId="3D2B74C1" w14:textId="5B86D277" w:rsidR="0030692B" w:rsidRPr="0054497C" w:rsidRDefault="0054497C" w:rsidP="00C74ED3">
                  <w:pPr>
                    <w:pStyle w:val="div"/>
                    <w:spacing w:line="420" w:lineRule="atLeast"/>
                    <w:ind w:right="120"/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0"/>
                      <w:szCs w:val="20"/>
                    </w:rPr>
                  </w:pPr>
                  <w:r w:rsidRPr="0054497C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0"/>
                      <w:szCs w:val="20"/>
                    </w:rPr>
                    <w:t>E-mail  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0"/>
                      <w:szCs w:val="20"/>
                    </w:rPr>
                    <w:t xml:space="preserve">   </w:t>
                  </w:r>
                  <w:r w:rsidRPr="0054497C"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0"/>
                      <w:szCs w:val="20"/>
                    </w:rPr>
                    <w:t>yewwei9909@hotmail.com</w:t>
                  </w:r>
                </w:p>
                <w:p w14:paraId="7DB9F7E7" w14:textId="5E44FF70" w:rsidR="0051756F" w:rsidRDefault="0051756F" w:rsidP="00C74ED3">
                  <w:pPr>
                    <w:pStyle w:val="div"/>
                    <w:spacing w:line="420" w:lineRule="atLeast"/>
                    <w:ind w:right="120"/>
                    <w:rPr>
                      <w:rStyle w:val="documentaddressaddressleft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</w:pPr>
                  <w:r w:rsidRPr="0054497C">
                    <w:rPr>
                      <w:rStyle w:val="txtBold"/>
                      <w:rFonts w:ascii="Century Gothic" w:eastAsia="Century Gothic" w:hAnsi="Century Gothic" w:cs="Century Gothic"/>
                      <w:color w:val="373D48"/>
                      <w:sz w:val="20"/>
                      <w:szCs w:val="20"/>
                    </w:rPr>
                    <w:t>LinkedIn</w:t>
                  </w:r>
                  <w:r w:rsidRPr="0054497C">
                    <w:rPr>
                      <w:rStyle w:val="documentaddressaddressright"/>
                      <w:rFonts w:ascii="Century Gothic" w:eastAsia="Century Gothic" w:hAnsi="Century Gothic" w:cs="Century Gothic"/>
                      <w:color w:val="373D48"/>
                      <w:sz w:val="20"/>
                      <w:szCs w:val="20"/>
                    </w:rPr>
                    <w:t xml:space="preserve"> </w:t>
                  </w:r>
                  <w:r w:rsidR="0054497C">
                    <w:rPr>
                      <w:rStyle w:val="documentaddressaddressright"/>
                      <w:rFonts w:ascii="Century Gothic" w:eastAsia="Century Gothic" w:hAnsi="Century Gothic" w:cs="Century Gothic"/>
                      <w:color w:val="373D48"/>
                      <w:sz w:val="20"/>
                      <w:szCs w:val="20"/>
                    </w:rPr>
                    <w:t xml:space="preserve"> </w:t>
                  </w:r>
                  <w:r w:rsidRPr="0054497C"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0"/>
                      <w:szCs w:val="20"/>
                    </w:rPr>
                    <w:t>https://www.linkedin.com/in/ywei-teh/</w:t>
                  </w:r>
                </w:p>
              </w:tc>
              <w:tc>
                <w:tcPr>
                  <w:tcW w:w="5473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686435" w14:textId="1246BBE6" w:rsidR="0030692B" w:rsidRDefault="0030692B">
                  <w:pPr>
                    <w:pStyle w:val="div"/>
                    <w:spacing w:line="420" w:lineRule="atLeast"/>
                    <w:ind w:right="120"/>
                    <w:rPr>
                      <w:rStyle w:val="documentaddressaddressright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</w:pPr>
                </w:p>
              </w:tc>
            </w:tr>
          </w:tbl>
          <w:p w14:paraId="7D6780E6" w14:textId="77777777" w:rsidR="0030692B" w:rsidRDefault="0030692B">
            <w:pPr>
              <w:rPr>
                <w:rStyle w:val="documentleft-box"/>
                <w:rFonts w:ascii="Century Gothic" w:eastAsia="Century Gothic" w:hAnsi="Century Gothic" w:cs="Century Gothic"/>
                <w:color w:val="373D48"/>
                <w:sz w:val="22"/>
                <w:szCs w:val="22"/>
              </w:rPr>
            </w:pPr>
          </w:p>
        </w:tc>
      </w:tr>
    </w:tbl>
    <w:p w14:paraId="67095CE5" w14:textId="7A4BCEDE" w:rsidR="0030692B" w:rsidRPr="0054497C" w:rsidRDefault="007E530E" w:rsidP="0054497C">
      <w:pPr>
        <w:pStyle w:val="p"/>
        <w:spacing w:before="400" w:line="320" w:lineRule="atLeast"/>
        <w:rPr>
          <w:rStyle w:val="documentparentContainer"/>
          <w:rFonts w:ascii="Century Gothic" w:eastAsia="Century Gothic" w:hAnsi="Century Gothic" w:cs="Century Gothic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1C08371B" wp14:editId="682E365C">
            <wp:simplePos x="0" y="0"/>
            <wp:positionH relativeFrom="column">
              <wp:posOffset>-470535</wp:posOffset>
            </wp:positionH>
            <wp:positionV relativeFrom="paragraph">
              <wp:posOffset>-2474384</wp:posOffset>
            </wp:positionV>
            <wp:extent cx="7677000" cy="10947188"/>
            <wp:effectExtent l="0" t="0" r="0" b="0"/>
            <wp:wrapNone/>
            <wp:docPr id="2" name="Picture 2" descr="173,719 Iridescent Blue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73,719 Iridescent Blue Images, Stock Photos &amp;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24"/>
                    <a:stretch/>
                  </pic:blipFill>
                  <pic:spPr bwMode="auto">
                    <a:xfrm>
                      <a:off x="0" y="0"/>
                      <a:ext cx="7677000" cy="1094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97C" w:rsidRPr="0054497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 xml:space="preserve">A third-year biomedical engineering student studying at </w:t>
      </w:r>
      <w:proofErr w:type="spellStart"/>
      <w:r w:rsidR="0054497C" w:rsidRPr="0054497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>Universiti</w:t>
      </w:r>
      <w:proofErr w:type="spellEnd"/>
      <w:r w:rsidR="0054497C" w:rsidRPr="0054497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54497C" w:rsidRPr="0054497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>Tunku</w:t>
      </w:r>
      <w:proofErr w:type="spellEnd"/>
      <w:r w:rsidR="0054497C" w:rsidRPr="0054497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 xml:space="preserve"> Abdul Rahman, seeking an internship opportunity in a related field. Artificial Intelligence, biomechanics, bionics, and biocomputing are my fields of interest. A 6-month internship is preferable that can be started from J</w:t>
      </w:r>
      <w:r w:rsidR="000F1D64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>uly</w:t>
      </w:r>
      <w:r w:rsidR="0054497C" w:rsidRPr="0054497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 xml:space="preserve"> 2023 onwards</w:t>
      </w:r>
      <w:r w:rsidR="00C74ED3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 xml:space="preserve">, </w:t>
      </w:r>
      <w:r w:rsidR="00C74ED3">
        <w:rPr>
          <w:rStyle w:val="documentleftBox"/>
          <w:rFonts w:ascii="Open Sans" w:eastAsia="Open Sans" w:hAnsi="Open Sans" w:cs="Open Sans"/>
          <w:color w:val="2A2A2A"/>
          <w:sz w:val="20"/>
          <w:szCs w:val="20"/>
        </w:rPr>
        <w:t>or a 3-month internship that starts from October 2023 will do as well.</w:t>
      </w:r>
    </w:p>
    <w:tbl>
      <w:tblPr>
        <w:tblStyle w:val="documentheading"/>
        <w:tblW w:w="5000" w:type="pct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10"/>
      </w:tblGrid>
      <w:tr w:rsidR="0030692B" w14:paraId="7033AFED" w14:textId="77777777" w:rsidTr="00C74ED3">
        <w:trPr>
          <w:trHeight w:val="221"/>
        </w:trPr>
        <w:tc>
          <w:tcPr>
            <w:tcW w:w="0" w:type="auto"/>
            <w:tcMar>
              <w:top w:w="4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6D3DA018" w14:textId="77777777" w:rsidR="0030692B" w:rsidRDefault="0054497C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>Research Project</w:t>
            </w:r>
          </w:p>
        </w:tc>
      </w:tr>
    </w:tbl>
    <w:p w14:paraId="09F11701" w14:textId="77777777" w:rsidR="0030692B" w:rsidRPr="0054497C" w:rsidRDefault="0054497C">
      <w:pPr>
        <w:pStyle w:val="p"/>
        <w:spacing w:before="100" w:line="320" w:lineRule="atLeast"/>
        <w:ind w:left="1800"/>
        <w:rPr>
          <w:rStyle w:val="documentparentContainer"/>
          <w:rFonts w:ascii="Century Gothic" w:eastAsia="Century Gothic" w:hAnsi="Century Gothic" w:cs="Century Gothic"/>
          <w:sz w:val="28"/>
          <w:szCs w:val="28"/>
        </w:rPr>
      </w:pPr>
      <w:r w:rsidRPr="0054497C">
        <w:rPr>
          <w:rStyle w:val="Strong1"/>
          <w:rFonts w:ascii="Century Gothic" w:eastAsia="Century Gothic" w:hAnsi="Century Gothic" w:cs="Century Gothic"/>
          <w:b/>
          <w:bCs/>
          <w:sz w:val="28"/>
          <w:szCs w:val="28"/>
        </w:rPr>
        <w:t>A Kinematic Model for Evaluating Running Biomechanics</w:t>
      </w:r>
    </w:p>
    <w:p w14:paraId="010C373E" w14:textId="77777777" w:rsidR="0030692B" w:rsidRDefault="0030692B">
      <w:pPr>
        <w:pStyle w:val="p"/>
        <w:spacing w:line="320" w:lineRule="atLeast"/>
        <w:ind w:left="1800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</w:p>
    <w:p w14:paraId="4CAFE9A3" w14:textId="2EB18190" w:rsidR="0030692B" w:rsidRPr="0054497C" w:rsidRDefault="0054497C">
      <w:pPr>
        <w:pStyle w:val="documentulli"/>
        <w:numPr>
          <w:ilvl w:val="0"/>
          <w:numId w:val="1"/>
        </w:numPr>
        <w:spacing w:line="320" w:lineRule="atLeast"/>
        <w:ind w:left="2120" w:hanging="201"/>
        <w:rPr>
          <w:rStyle w:val="documentparentContainer"/>
          <w:rFonts w:ascii="Century Gothic" w:eastAsia="Century Gothic" w:hAnsi="Century Gothic" w:cs="Century Gothic"/>
          <w:sz w:val="20"/>
          <w:szCs w:val="20"/>
        </w:rPr>
      </w:pPr>
      <w:r w:rsidRPr="0054497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 xml:space="preserve">Simulating </w:t>
      </w:r>
      <w:r w:rsidR="0051756F" w:rsidRPr="0054497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 xml:space="preserve">and developing </w:t>
      </w:r>
      <w:r w:rsidRPr="0054497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 xml:space="preserve">kinematic </w:t>
      </w:r>
      <w:r w:rsidR="0051756F" w:rsidRPr="0054497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 xml:space="preserve">and kinetics </w:t>
      </w:r>
      <w:r w:rsidRPr="0054497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 xml:space="preserve">models to </w:t>
      </w:r>
      <w:r w:rsidR="0051756F" w:rsidRPr="0054497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>perform</w:t>
      </w:r>
      <w:r w:rsidRPr="0054497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 xml:space="preserve"> running </w:t>
      </w:r>
      <w:r w:rsidR="0051756F" w:rsidRPr="0054497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 xml:space="preserve">analysis </w:t>
      </w:r>
      <w:r w:rsidRPr="0054497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 xml:space="preserve">in terms of </w:t>
      </w:r>
      <w:r w:rsidR="004A6AB0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 xml:space="preserve">the </w:t>
      </w:r>
      <w:r w:rsidR="008347D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>joint moment</w:t>
      </w:r>
      <w:r w:rsidRPr="0054497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>,</w:t>
      </w:r>
      <w:r w:rsidR="008347D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 xml:space="preserve"> muscular force,</w:t>
      </w:r>
      <w:r w:rsidRPr="0054497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 xml:space="preserve"> etc.</w:t>
      </w:r>
    </w:p>
    <w:p w14:paraId="13A30130" w14:textId="77777777" w:rsidR="0030692B" w:rsidRPr="0054497C" w:rsidRDefault="0054497C">
      <w:pPr>
        <w:pStyle w:val="documentulli"/>
        <w:numPr>
          <w:ilvl w:val="0"/>
          <w:numId w:val="1"/>
        </w:numPr>
        <w:spacing w:line="320" w:lineRule="atLeast"/>
        <w:ind w:left="2120" w:hanging="201"/>
        <w:rPr>
          <w:rStyle w:val="documentparentContainer"/>
          <w:rFonts w:ascii="Century Gothic" w:eastAsia="Century Gothic" w:hAnsi="Century Gothic" w:cs="Century Gothic"/>
          <w:sz w:val="20"/>
          <w:szCs w:val="20"/>
        </w:rPr>
      </w:pPr>
      <w:r w:rsidRPr="0054497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>Analyzing the differences in running patterns between Western and Asian people.</w:t>
      </w:r>
    </w:p>
    <w:p w14:paraId="6F714DC0" w14:textId="77777777" w:rsidR="0030692B" w:rsidRPr="0054497C" w:rsidRDefault="0054497C">
      <w:pPr>
        <w:pStyle w:val="documentulli"/>
        <w:numPr>
          <w:ilvl w:val="0"/>
          <w:numId w:val="1"/>
        </w:numPr>
        <w:spacing w:line="320" w:lineRule="atLeast"/>
        <w:ind w:left="2120" w:hanging="201"/>
        <w:rPr>
          <w:rStyle w:val="documentparentContainer"/>
          <w:rFonts w:ascii="Century Gothic" w:eastAsia="Century Gothic" w:hAnsi="Century Gothic" w:cs="Century Gothic"/>
          <w:sz w:val="20"/>
          <w:szCs w:val="20"/>
        </w:rPr>
      </w:pPr>
      <w:r w:rsidRPr="0054497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>Assessing the effects of wearing hard and soft cushion pads respectively during running.</w:t>
      </w:r>
    </w:p>
    <w:p w14:paraId="68C0AB3E" w14:textId="77777777" w:rsidR="0030692B" w:rsidRPr="0054497C" w:rsidRDefault="0054497C">
      <w:pPr>
        <w:pStyle w:val="documentulli"/>
        <w:numPr>
          <w:ilvl w:val="0"/>
          <w:numId w:val="1"/>
        </w:numPr>
        <w:spacing w:line="320" w:lineRule="atLeast"/>
        <w:ind w:left="2120" w:hanging="201"/>
        <w:rPr>
          <w:rStyle w:val="documentparentContainer"/>
          <w:rFonts w:ascii="Century Gothic" w:eastAsia="Century Gothic" w:hAnsi="Century Gothic" w:cs="Century Gothic"/>
          <w:sz w:val="20"/>
          <w:szCs w:val="20"/>
        </w:rPr>
      </w:pPr>
      <w:r w:rsidRPr="0054497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>Predicting energy and power expenditure while running.</w:t>
      </w:r>
    </w:p>
    <w:tbl>
      <w:tblPr>
        <w:tblStyle w:val="documentheading"/>
        <w:tblW w:w="5000" w:type="pct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10"/>
      </w:tblGrid>
      <w:tr w:rsidR="0030692B" w14:paraId="53D9D535" w14:textId="77777777">
        <w:tc>
          <w:tcPr>
            <w:tcW w:w="0" w:type="auto"/>
            <w:tcMar>
              <w:top w:w="4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42766A53" w14:textId="77777777" w:rsidR="0030692B" w:rsidRDefault="0054497C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>Work Experience</w:t>
            </w:r>
          </w:p>
        </w:tc>
      </w:tr>
    </w:tbl>
    <w:p w14:paraId="66D53109" w14:textId="77777777" w:rsidR="0030692B" w:rsidRDefault="0030692B"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710"/>
        <w:gridCol w:w="9236"/>
      </w:tblGrid>
      <w:tr w:rsidR="0030692B" w14:paraId="7B9AFE2C" w14:textId="77777777">
        <w:tc>
          <w:tcPr>
            <w:tcW w:w="1710" w:type="dxa"/>
            <w:tcMar>
              <w:top w:w="0" w:type="dxa"/>
              <w:left w:w="0" w:type="dxa"/>
              <w:bottom w:w="0" w:type="dxa"/>
              <w:right w:w="105" w:type="dxa"/>
            </w:tcMar>
            <w:hideMark/>
          </w:tcPr>
          <w:p w14:paraId="1BC71DDC" w14:textId="77777777" w:rsidR="0030692B" w:rsidRDefault="0054497C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2020-02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- 2020-07</w:t>
            </w:r>
          </w:p>
        </w:tc>
        <w:tc>
          <w:tcPr>
            <w:tcW w:w="923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D13080" w14:textId="77777777" w:rsidR="0030692B" w:rsidRDefault="0054497C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"/>
                <w:rFonts w:ascii="Century Gothic" w:eastAsia="Century Gothic" w:hAnsi="Century Gothic" w:cs="Century Gothic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Shipping Clerk</w:t>
            </w:r>
            <w:r>
              <w:rPr>
                <w:rStyle w:val="documentmb5"/>
                <w:rFonts w:ascii="Century Gothic" w:eastAsia="Century Gothic" w:hAnsi="Century Gothic" w:cs="Century Gothic"/>
              </w:rPr>
              <w:t xml:space="preserve"> </w:t>
            </w:r>
          </w:p>
          <w:p w14:paraId="343E8574" w14:textId="025F059E" w:rsidR="0030692B" w:rsidRPr="0054497C" w:rsidRDefault="0054497C">
            <w:pPr>
              <w:pStyle w:val="documentmb5Paragraph"/>
              <w:spacing w:line="340" w:lineRule="atLeast"/>
              <w:ind w:right="200"/>
              <w:rPr>
                <w:rStyle w:val="documentsinglecolumnCharacter"/>
                <w:rFonts w:ascii="Century Gothic" w:eastAsia="Century Gothic" w:hAnsi="Century Gothic" w:cs="Century Gothic"/>
                <w:sz w:val="22"/>
                <w:szCs w:val="22"/>
              </w:rPr>
            </w:pPr>
            <w:r w:rsidRPr="0054497C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Federal Oats Mills </w:t>
            </w:r>
            <w:proofErr w:type="spellStart"/>
            <w:r w:rsidRPr="0054497C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Sdn</w:t>
            </w:r>
            <w:proofErr w:type="spellEnd"/>
            <w:r w:rsidRPr="0054497C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proofErr w:type="spellStart"/>
            <w:r w:rsidRPr="0054497C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Bhd</w:t>
            </w:r>
            <w:proofErr w:type="spellEnd"/>
            <w:r w:rsidRPr="0054497C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, Butterworth, Penang</w:t>
            </w:r>
            <w:r w:rsidR="0051756F" w:rsidRPr="0054497C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, Malaysia</w:t>
            </w:r>
            <w:r w:rsidRPr="0054497C">
              <w:rPr>
                <w:rStyle w:val="documentsinglecolumnCharacter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</w:p>
          <w:p w14:paraId="5D927CA5" w14:textId="77777777" w:rsidR="0030692B" w:rsidRPr="0054497C" w:rsidRDefault="0054497C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54497C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Daily responsibilities in handling documentation related to shipping, such as delivery orders, invoice and freight documentation, etc.</w:t>
            </w:r>
          </w:p>
          <w:p w14:paraId="57C4A70C" w14:textId="77777777" w:rsidR="0030692B" w:rsidRPr="0054497C" w:rsidRDefault="0054497C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54497C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Reviewed order data to verify transactions and shipping orders.</w:t>
            </w:r>
          </w:p>
          <w:p w14:paraId="2E4960C9" w14:textId="77777777" w:rsidR="0030692B" w:rsidRPr="0054497C" w:rsidRDefault="0054497C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54497C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Maintained accurate computer records with the paperwork documents.</w:t>
            </w:r>
          </w:p>
          <w:p w14:paraId="51B42E47" w14:textId="598F783B" w:rsidR="0054497C" w:rsidRPr="0054497C" w:rsidRDefault="0054497C" w:rsidP="0054497C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54497C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Gained an opportunity to serve as a meeting secretary and wrote a formal meeting minutes for the disciplinary meeting, assisting the human resource assistant manager of the company. In the end, the employment of the defendant was retained.</w:t>
            </w:r>
          </w:p>
          <w:p w14:paraId="5012C84C" w14:textId="77777777" w:rsidR="0051756F" w:rsidRDefault="0051756F" w:rsidP="0051756F">
            <w:pPr>
              <w:pStyle w:val="documentulli"/>
              <w:spacing w:line="340" w:lineRule="atLeast"/>
              <w:ind w:right="200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0415D3C7" w14:textId="77777777" w:rsidR="0030692B" w:rsidRDefault="0030692B">
      <w:pPr>
        <w:rPr>
          <w:vanish/>
        </w:rPr>
      </w:pPr>
    </w:p>
    <w:tbl>
      <w:tblPr>
        <w:tblStyle w:val="documentheading"/>
        <w:tblW w:w="5000" w:type="pct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10"/>
      </w:tblGrid>
      <w:tr w:rsidR="0030692B" w14:paraId="059DF1C3" w14:textId="77777777">
        <w:tc>
          <w:tcPr>
            <w:tcW w:w="0" w:type="auto"/>
            <w:tcMar>
              <w:top w:w="4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546A1B16" w14:textId="77777777" w:rsidR="0030692B" w:rsidRDefault="0054497C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  <w:r w:rsidRPr="00C74ED3"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>Education</w:t>
            </w:r>
          </w:p>
        </w:tc>
      </w:tr>
    </w:tbl>
    <w:p w14:paraId="1750865B" w14:textId="77777777" w:rsidR="0030692B" w:rsidRDefault="0030692B"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710"/>
        <w:gridCol w:w="9236"/>
      </w:tblGrid>
      <w:tr w:rsidR="0030692B" w14:paraId="3F21A8AC" w14:textId="77777777">
        <w:tc>
          <w:tcPr>
            <w:tcW w:w="1710" w:type="dxa"/>
            <w:tcMar>
              <w:top w:w="0" w:type="dxa"/>
              <w:left w:w="0" w:type="dxa"/>
              <w:bottom w:w="0" w:type="dxa"/>
              <w:right w:w="105" w:type="dxa"/>
            </w:tcMar>
            <w:hideMark/>
          </w:tcPr>
          <w:p w14:paraId="073F1399" w14:textId="1D45969A" w:rsidR="0030692B" w:rsidRDefault="0054497C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2020-10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 w:rsidR="0051756F">
              <w:rPr>
                <w:rStyle w:val="span"/>
                <w:rFonts w:ascii="Century Gothic" w:eastAsia="Century Gothic" w:hAnsi="Century Gothic" w:cs="Century Gothic"/>
              </w:rPr>
              <w:t>–</w:t>
            </w:r>
            <w:r>
              <w:rPr>
                <w:rStyle w:val="span"/>
                <w:rFonts w:ascii="Century Gothic" w:eastAsia="Century Gothic" w:hAnsi="Century Gothic" w:cs="Century Gothic"/>
              </w:rPr>
              <w:t xml:space="preserve"> </w:t>
            </w:r>
            <w:r w:rsidR="0051756F">
              <w:rPr>
                <w:rStyle w:val="span"/>
                <w:rFonts w:ascii="Century Gothic" w:eastAsia="Century Gothic" w:hAnsi="Century Gothic" w:cs="Century Gothic"/>
              </w:rPr>
              <w:t>2024-10 (Expected)*</w:t>
            </w:r>
          </w:p>
        </w:tc>
        <w:tc>
          <w:tcPr>
            <w:tcW w:w="923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DF9373" w14:textId="54DD4E52" w:rsidR="0030692B" w:rsidRDefault="0054497C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"/>
                <w:rFonts w:ascii="Century Gothic" w:eastAsia="Century Gothic" w:hAnsi="Century Gothic" w:cs="Century Gothic"/>
              </w:rPr>
            </w:pPr>
            <w:r>
              <w:rPr>
                <w:rStyle w:val="spanprogramline"/>
                <w:rFonts w:ascii="Century Gothic" w:eastAsia="Century Gothic" w:hAnsi="Century Gothic" w:cs="Century Gothic"/>
              </w:rPr>
              <w:t xml:space="preserve">Bachelor of Biomedical Engineering </w:t>
            </w:r>
            <w:r w:rsidR="0051756F">
              <w:rPr>
                <w:rStyle w:val="spanprogramline"/>
                <w:rFonts w:ascii="Century Gothic" w:eastAsia="Century Gothic" w:hAnsi="Century Gothic" w:cs="Century Gothic"/>
              </w:rPr>
              <w:t>with</w:t>
            </w:r>
            <w:r>
              <w:rPr>
                <w:rStyle w:val="spanprogramline"/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Style w:val="spanprogramline"/>
                <w:rFonts w:ascii="Century Gothic" w:eastAsia="Century Gothic" w:hAnsi="Century Gothic" w:cs="Century Gothic"/>
              </w:rPr>
              <w:t>Honours</w:t>
            </w:r>
            <w:proofErr w:type="spellEnd"/>
            <w:r>
              <w:rPr>
                <w:rStyle w:val="documentmb5"/>
                <w:rFonts w:ascii="Century Gothic" w:eastAsia="Century Gothic" w:hAnsi="Century Gothic" w:cs="Century Gothic"/>
              </w:rPr>
              <w:t xml:space="preserve"> </w:t>
            </w:r>
          </w:p>
          <w:p w14:paraId="31286577" w14:textId="77777777" w:rsidR="0030692B" w:rsidRPr="0054497C" w:rsidRDefault="0054497C">
            <w:pPr>
              <w:pStyle w:val="documentmb5Paragraph"/>
              <w:spacing w:line="340" w:lineRule="atLeast"/>
              <w:ind w:right="200"/>
              <w:rPr>
                <w:rStyle w:val="documentsinglecolumnCharacter"/>
                <w:rFonts w:ascii="Century Gothic" w:eastAsia="Century Gothic" w:hAnsi="Century Gothic" w:cs="Century Gothic"/>
                <w:sz w:val="22"/>
                <w:szCs w:val="22"/>
              </w:rPr>
            </w:pPr>
            <w:proofErr w:type="spellStart"/>
            <w:r w:rsidRPr="0054497C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Universiti</w:t>
            </w:r>
            <w:proofErr w:type="spellEnd"/>
            <w:r w:rsidRPr="0054497C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proofErr w:type="spellStart"/>
            <w:r w:rsidRPr="0054497C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Tunku</w:t>
            </w:r>
            <w:proofErr w:type="spellEnd"/>
            <w:r w:rsidRPr="0054497C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Abdul Rahman - </w:t>
            </w:r>
            <w:proofErr w:type="spellStart"/>
            <w:r w:rsidRPr="0054497C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Kajang</w:t>
            </w:r>
            <w:proofErr w:type="spellEnd"/>
            <w:r w:rsidRPr="0054497C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, Selangor, Malaysia</w:t>
            </w:r>
          </w:p>
          <w:p w14:paraId="75C95307" w14:textId="77777777" w:rsidR="0030692B" w:rsidRPr="0054497C" w:rsidRDefault="0054497C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54497C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CGPA: 3.4969 out of 4.0000</w:t>
            </w:r>
          </w:p>
          <w:p w14:paraId="47833AB7" w14:textId="77777777" w:rsidR="0030692B" w:rsidRPr="0054497C" w:rsidRDefault="0054497C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54497C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Dean's List [Semester 3 Year 1 &amp; Semester 3 Year 2]</w:t>
            </w:r>
          </w:p>
          <w:p w14:paraId="10704C09" w14:textId="35EB43D6" w:rsidR="0030692B" w:rsidRDefault="0054497C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 w:rsidRPr="0054497C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Highlights of subjects :- Signals, Circuits and Systems (A-), Biomedical Instrumentation (A), Materials in Biomedical Engineering (A-), Artificial Organs (B+)</w:t>
            </w:r>
          </w:p>
        </w:tc>
      </w:tr>
    </w:tbl>
    <w:p w14:paraId="09509931" w14:textId="77777777" w:rsidR="0030692B" w:rsidRDefault="0030692B"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710"/>
        <w:gridCol w:w="9236"/>
      </w:tblGrid>
      <w:tr w:rsidR="0030692B" w14:paraId="01A45CA3" w14:textId="77777777">
        <w:tc>
          <w:tcPr>
            <w:tcW w:w="1710" w:type="dxa"/>
            <w:tcMar>
              <w:top w:w="200" w:type="dxa"/>
              <w:left w:w="0" w:type="dxa"/>
              <w:bottom w:w="0" w:type="dxa"/>
              <w:right w:w="105" w:type="dxa"/>
            </w:tcMar>
            <w:hideMark/>
          </w:tcPr>
          <w:p w14:paraId="7411A3F2" w14:textId="77777777" w:rsidR="0030692B" w:rsidRDefault="0054497C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lastRenderedPageBreak/>
              <w:t>2023-02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- Current</w:t>
            </w:r>
          </w:p>
        </w:tc>
        <w:tc>
          <w:tcPr>
            <w:tcW w:w="9236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63CB6F20" w14:textId="3FE09605" w:rsidR="0030692B" w:rsidRDefault="0054497C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"/>
                <w:rFonts w:ascii="Century Gothic" w:eastAsia="Century Gothic" w:hAnsi="Century Gothic" w:cs="Century Gothic"/>
              </w:rPr>
            </w:pPr>
            <w:r>
              <w:rPr>
                <w:rStyle w:val="spanprogramline"/>
                <w:rFonts w:ascii="Century Gothic" w:eastAsia="Century Gothic" w:hAnsi="Century Gothic" w:cs="Century Gothic"/>
              </w:rPr>
              <w:t>B</w:t>
            </w:r>
            <w:r w:rsidR="0051756F">
              <w:rPr>
                <w:rStyle w:val="spanprogramline"/>
                <w:rFonts w:ascii="Century Gothic" w:eastAsia="Century Gothic" w:hAnsi="Century Gothic" w:cs="Century Gothic"/>
              </w:rPr>
              <w:t>achelor of Science</w:t>
            </w:r>
            <w:r>
              <w:rPr>
                <w:rStyle w:val="spanprogramline"/>
                <w:rFonts w:ascii="Century Gothic" w:eastAsia="Century Gothic" w:hAnsi="Century Gothic" w:cs="Century Gothic"/>
              </w:rPr>
              <w:t xml:space="preserve"> in Applied Artificial Intelligence</w:t>
            </w:r>
            <w:r>
              <w:rPr>
                <w:rStyle w:val="documentmb5"/>
                <w:rFonts w:ascii="Century Gothic" w:eastAsia="Century Gothic" w:hAnsi="Century Gothic" w:cs="Century Gothic"/>
              </w:rPr>
              <w:t xml:space="preserve"> </w:t>
            </w:r>
          </w:p>
          <w:p w14:paraId="0E731457" w14:textId="77777777" w:rsidR="0030692B" w:rsidRDefault="0054497C">
            <w:pPr>
              <w:pStyle w:val="documentmb5Paragraph"/>
              <w:spacing w:line="340" w:lineRule="atLeast"/>
              <w:ind w:right="200"/>
              <w:rPr>
                <w:rStyle w:val="documentsinglecolumnCharacter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IU International University of Applied Sciences - Berlin, Germany</w:t>
            </w:r>
          </w:p>
          <w:p w14:paraId="6FE00ECA" w14:textId="77777777" w:rsidR="0030692B" w:rsidRDefault="0054497C">
            <w:pPr>
              <w:pStyle w:val="documentulli"/>
              <w:numPr>
                <w:ilvl w:val="0"/>
                <w:numId w:val="4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 w:rsidRPr="0054497C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Online Part Time Study</w:t>
            </w:r>
          </w:p>
        </w:tc>
      </w:tr>
    </w:tbl>
    <w:p w14:paraId="1982996E" w14:textId="77777777" w:rsidR="0030692B" w:rsidRDefault="0030692B"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710"/>
        <w:gridCol w:w="9236"/>
      </w:tblGrid>
      <w:tr w:rsidR="0030692B" w14:paraId="56B67B08" w14:textId="77777777">
        <w:tc>
          <w:tcPr>
            <w:tcW w:w="1710" w:type="dxa"/>
            <w:tcMar>
              <w:top w:w="200" w:type="dxa"/>
              <w:left w:w="0" w:type="dxa"/>
              <w:bottom w:w="0" w:type="dxa"/>
              <w:right w:w="105" w:type="dxa"/>
            </w:tcMar>
            <w:hideMark/>
          </w:tcPr>
          <w:p w14:paraId="4244DDFD" w14:textId="77777777" w:rsidR="0030692B" w:rsidRDefault="0054497C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2018-06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- 2019-12</w:t>
            </w:r>
          </w:p>
        </w:tc>
        <w:tc>
          <w:tcPr>
            <w:tcW w:w="9236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67050DC2" w14:textId="77777777" w:rsidR="0030692B" w:rsidRDefault="0054497C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"/>
                <w:rFonts w:ascii="Century Gothic" w:eastAsia="Century Gothic" w:hAnsi="Century Gothic" w:cs="Century Gothic"/>
              </w:rPr>
            </w:pPr>
            <w:r>
              <w:rPr>
                <w:rStyle w:val="spanprogramline"/>
                <w:rFonts w:ascii="Century Gothic" w:eastAsia="Century Gothic" w:hAnsi="Century Gothic" w:cs="Century Gothic"/>
              </w:rPr>
              <w:t>Malaysian Higher School Certificate (STPM)</w:t>
            </w:r>
            <w:r>
              <w:rPr>
                <w:rStyle w:val="documentmb5"/>
                <w:rFonts w:ascii="Century Gothic" w:eastAsia="Century Gothic" w:hAnsi="Century Gothic" w:cs="Century Gothic"/>
              </w:rPr>
              <w:t xml:space="preserve"> </w:t>
            </w:r>
          </w:p>
          <w:p w14:paraId="47EDC1B7" w14:textId="77777777" w:rsidR="0030692B" w:rsidRDefault="0054497C">
            <w:pPr>
              <w:pStyle w:val="documentmb5Paragraph"/>
              <w:spacing w:line="340" w:lineRule="atLeast"/>
              <w:ind w:right="200"/>
              <w:rPr>
                <w:rStyle w:val="documentsinglecolumnCharacter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Chung Ling High School Butterworth - Butterworth, Penang, Malaysia</w:t>
            </w:r>
          </w:p>
          <w:p w14:paraId="072D5516" w14:textId="77777777" w:rsidR="0030692B" w:rsidRPr="0054497C" w:rsidRDefault="0054497C">
            <w:pPr>
              <w:pStyle w:val="documentulli"/>
              <w:numPr>
                <w:ilvl w:val="0"/>
                <w:numId w:val="5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54497C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CGPA 3.42 out of 4.00</w:t>
            </w:r>
          </w:p>
          <w:p w14:paraId="7125EB08" w14:textId="77777777" w:rsidR="0030692B" w:rsidRDefault="0054497C">
            <w:pPr>
              <w:pStyle w:val="documentulli"/>
              <w:numPr>
                <w:ilvl w:val="0"/>
                <w:numId w:val="5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 w:rsidRPr="0054497C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General Studies (B), Mathematics (A-), Chemistry (A-), Biology (B+)</w:t>
            </w:r>
          </w:p>
        </w:tc>
      </w:tr>
    </w:tbl>
    <w:p w14:paraId="319AB5C1" w14:textId="77777777" w:rsidR="0030692B" w:rsidRDefault="0030692B"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710"/>
        <w:gridCol w:w="9236"/>
      </w:tblGrid>
      <w:tr w:rsidR="0030692B" w14:paraId="0439818C" w14:textId="77777777">
        <w:tc>
          <w:tcPr>
            <w:tcW w:w="1710" w:type="dxa"/>
            <w:tcMar>
              <w:top w:w="200" w:type="dxa"/>
              <w:left w:w="0" w:type="dxa"/>
              <w:bottom w:w="0" w:type="dxa"/>
              <w:right w:w="105" w:type="dxa"/>
            </w:tcMar>
            <w:hideMark/>
          </w:tcPr>
          <w:p w14:paraId="173B6A68" w14:textId="173A2856" w:rsidR="0030692B" w:rsidRDefault="0054497C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2012-01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- 2017-12</w:t>
            </w:r>
          </w:p>
        </w:tc>
        <w:tc>
          <w:tcPr>
            <w:tcW w:w="9236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5D6DE196" w14:textId="41D8A6BA" w:rsidR="0030692B" w:rsidRDefault="0054497C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"/>
                <w:rFonts w:ascii="Century Gothic" w:eastAsia="Century Gothic" w:hAnsi="Century Gothic" w:cs="Century Gothic"/>
              </w:rPr>
            </w:pPr>
            <w:r>
              <w:rPr>
                <w:rStyle w:val="spanprogramline"/>
                <w:rFonts w:ascii="Century Gothic" w:eastAsia="Century Gothic" w:hAnsi="Century Gothic" w:cs="Century Gothic"/>
              </w:rPr>
              <w:t>Malaysian Certificate of Education (SPM)</w:t>
            </w:r>
            <w:r>
              <w:rPr>
                <w:rStyle w:val="documentmb5"/>
                <w:rFonts w:ascii="Century Gothic" w:eastAsia="Century Gothic" w:hAnsi="Century Gothic" w:cs="Century Gothic"/>
              </w:rPr>
              <w:t xml:space="preserve"> </w:t>
            </w:r>
          </w:p>
          <w:p w14:paraId="5B740E1C" w14:textId="77777777" w:rsidR="0030692B" w:rsidRDefault="0054497C">
            <w:pPr>
              <w:pStyle w:val="documentmb5Paragraph"/>
              <w:spacing w:line="340" w:lineRule="atLeast"/>
              <w:ind w:right="200"/>
              <w:rPr>
                <w:rStyle w:val="documentsinglecolumnCharacter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Bagan Jaya National Secondary School - Butterworth, Penang, Malaysia</w:t>
            </w:r>
          </w:p>
          <w:p w14:paraId="0E4E211D" w14:textId="77777777" w:rsidR="0030692B" w:rsidRPr="0054497C" w:rsidRDefault="0054497C">
            <w:pPr>
              <w:pStyle w:val="documentulli"/>
              <w:numPr>
                <w:ilvl w:val="0"/>
                <w:numId w:val="6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54497C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Physics (A+), Chemistry (A+), Biology (A), Additional Mathematics (A), Mathematics (A+), Moral Education (A-), History (A), Malay Language (C+), English Language (C+), Chinese Language (A-)</w:t>
            </w:r>
          </w:p>
          <w:p w14:paraId="66592050" w14:textId="77777777" w:rsidR="0030692B" w:rsidRDefault="0054497C">
            <w:pPr>
              <w:pStyle w:val="documentulli"/>
              <w:numPr>
                <w:ilvl w:val="0"/>
                <w:numId w:val="6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 w:rsidRPr="0054497C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  <w:t>Vice President of the School Science Club</w:t>
            </w:r>
          </w:p>
        </w:tc>
      </w:tr>
    </w:tbl>
    <w:p w14:paraId="2D2B7B3A" w14:textId="77777777" w:rsidR="0030692B" w:rsidRDefault="0030692B">
      <w:pPr>
        <w:rPr>
          <w:vanish/>
        </w:rPr>
      </w:pPr>
    </w:p>
    <w:tbl>
      <w:tblPr>
        <w:tblStyle w:val="documentheading"/>
        <w:tblW w:w="5000" w:type="pct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10"/>
      </w:tblGrid>
      <w:tr w:rsidR="0030692B" w14:paraId="78EA82E7" w14:textId="77777777">
        <w:tc>
          <w:tcPr>
            <w:tcW w:w="0" w:type="auto"/>
            <w:tcMar>
              <w:top w:w="4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78232FB7" w14:textId="77777777" w:rsidR="0030692B" w:rsidRDefault="0054497C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>Additional Skills</w:t>
            </w:r>
          </w:p>
        </w:tc>
      </w:tr>
    </w:tbl>
    <w:p w14:paraId="57ACC8D5" w14:textId="64A09624" w:rsidR="0030692B" w:rsidRPr="0054497C" w:rsidRDefault="0054497C">
      <w:pPr>
        <w:pStyle w:val="documentulli"/>
        <w:numPr>
          <w:ilvl w:val="0"/>
          <w:numId w:val="7"/>
        </w:numPr>
        <w:spacing w:before="100" w:line="320" w:lineRule="atLeast"/>
        <w:ind w:left="2120" w:hanging="201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76D672B" wp14:editId="499A9827">
            <wp:simplePos x="0" y="0"/>
            <wp:positionH relativeFrom="column">
              <wp:posOffset>-457200</wp:posOffset>
            </wp:positionH>
            <wp:positionV relativeFrom="paragraph">
              <wp:posOffset>-4538980</wp:posOffset>
            </wp:positionV>
            <wp:extent cx="7677150" cy="10854055"/>
            <wp:effectExtent l="0" t="0" r="0" b="0"/>
            <wp:wrapNone/>
            <wp:docPr id="4" name="Picture 4" descr="173,719 Iridescent Blue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73,719 Iridescent Blue Images, Stock Photos &amp;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24"/>
                    <a:stretch/>
                  </pic:blipFill>
                  <pic:spPr bwMode="auto">
                    <a:xfrm>
                      <a:off x="0" y="0"/>
                      <a:ext cx="7677150" cy="1085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4497C"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OpenSim</w:t>
      </w:r>
      <w:proofErr w:type="spellEnd"/>
    </w:p>
    <w:p w14:paraId="1AA18965" w14:textId="466F783B" w:rsidR="0030692B" w:rsidRPr="0054497C" w:rsidRDefault="002675E4">
      <w:pPr>
        <w:pStyle w:val="documentulli"/>
        <w:numPr>
          <w:ilvl w:val="0"/>
          <w:numId w:val="7"/>
        </w:numPr>
        <w:spacing w:line="320" w:lineRule="atLeast"/>
        <w:ind w:left="2120" w:hanging="201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AutoCAD and SolidWorks</w:t>
      </w:r>
    </w:p>
    <w:p w14:paraId="42209E64" w14:textId="57E286FD" w:rsidR="0030692B" w:rsidRPr="0054497C" w:rsidRDefault="0054497C">
      <w:pPr>
        <w:pStyle w:val="documentulli"/>
        <w:numPr>
          <w:ilvl w:val="0"/>
          <w:numId w:val="7"/>
        </w:numPr>
        <w:spacing w:line="320" w:lineRule="atLeast"/>
        <w:ind w:left="2120" w:hanging="201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 w:rsidRPr="0054497C"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Python </w:t>
      </w:r>
      <w:r w:rsidR="00CA5F69"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and C++</w:t>
      </w:r>
    </w:p>
    <w:p w14:paraId="78692CBB" w14:textId="576E746B" w:rsidR="0030692B" w:rsidRPr="0054497C" w:rsidRDefault="00CA5F69">
      <w:pPr>
        <w:pStyle w:val="documentulli"/>
        <w:numPr>
          <w:ilvl w:val="0"/>
          <w:numId w:val="7"/>
        </w:numPr>
        <w:spacing w:line="320" w:lineRule="atLeast"/>
        <w:ind w:left="2120" w:hanging="201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proofErr w:type="spellStart"/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Matlab</w:t>
      </w:r>
      <w:proofErr w:type="spellEnd"/>
    </w:p>
    <w:tbl>
      <w:tblPr>
        <w:tblStyle w:val="documentheading"/>
        <w:tblW w:w="5000" w:type="pct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10"/>
      </w:tblGrid>
      <w:tr w:rsidR="0030692B" w14:paraId="104C542A" w14:textId="77777777">
        <w:tc>
          <w:tcPr>
            <w:tcW w:w="0" w:type="auto"/>
            <w:tcMar>
              <w:top w:w="4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75E5E9EE" w14:textId="77777777" w:rsidR="0030692B" w:rsidRDefault="0054497C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>Hobbies and Interests</w:t>
            </w:r>
          </w:p>
        </w:tc>
      </w:tr>
    </w:tbl>
    <w:p w14:paraId="5B4576BE" w14:textId="77777777" w:rsidR="0030692B" w:rsidRPr="0054497C" w:rsidRDefault="0054497C">
      <w:pPr>
        <w:pStyle w:val="p"/>
        <w:spacing w:before="100" w:line="320" w:lineRule="atLeast"/>
        <w:ind w:left="1800"/>
        <w:rPr>
          <w:rStyle w:val="documentparentContainer"/>
          <w:rFonts w:ascii="Century Gothic" w:eastAsia="Century Gothic" w:hAnsi="Century Gothic" w:cs="Century Gothic"/>
          <w:sz w:val="28"/>
          <w:szCs w:val="28"/>
        </w:rPr>
      </w:pPr>
      <w:r w:rsidRPr="0054497C">
        <w:rPr>
          <w:rStyle w:val="Strong1"/>
          <w:rFonts w:ascii="Century Gothic" w:eastAsia="Century Gothic" w:hAnsi="Century Gothic" w:cs="Century Gothic"/>
          <w:b/>
          <w:bCs/>
          <w:sz w:val="28"/>
          <w:szCs w:val="28"/>
        </w:rPr>
        <w:t>Unreal Engine &amp; Unity</w:t>
      </w:r>
    </w:p>
    <w:p w14:paraId="12E94CAA" w14:textId="77777777" w:rsidR="0030692B" w:rsidRPr="0054497C" w:rsidRDefault="0054497C">
      <w:pPr>
        <w:pStyle w:val="documentulli"/>
        <w:numPr>
          <w:ilvl w:val="0"/>
          <w:numId w:val="8"/>
        </w:numPr>
        <w:spacing w:line="320" w:lineRule="atLeast"/>
        <w:ind w:left="2120" w:hanging="201"/>
        <w:rPr>
          <w:rStyle w:val="documentparentContainer"/>
          <w:rFonts w:ascii="Century Gothic" w:eastAsia="Century Gothic" w:hAnsi="Century Gothic" w:cs="Century Gothic"/>
          <w:sz w:val="20"/>
          <w:szCs w:val="20"/>
        </w:rPr>
      </w:pPr>
      <w:r w:rsidRPr="0054497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>Creating 3D mini-games inclusive of non-playable characters (NPCs) with a certain extent of artificial intelligence attributes by using Unreal Engine or Unity.</w:t>
      </w:r>
    </w:p>
    <w:p w14:paraId="1B2ECFFB" w14:textId="77777777" w:rsidR="0030692B" w:rsidRPr="0054497C" w:rsidRDefault="0054497C">
      <w:pPr>
        <w:pStyle w:val="p"/>
        <w:spacing w:line="320" w:lineRule="atLeast"/>
        <w:ind w:left="1800"/>
        <w:rPr>
          <w:rStyle w:val="documentparentContainer"/>
          <w:rFonts w:ascii="Century Gothic" w:eastAsia="Century Gothic" w:hAnsi="Century Gothic" w:cs="Century Gothic"/>
          <w:sz w:val="28"/>
          <w:szCs w:val="28"/>
        </w:rPr>
      </w:pPr>
      <w:r w:rsidRPr="0054497C">
        <w:rPr>
          <w:rStyle w:val="Strong1"/>
          <w:rFonts w:ascii="Century Gothic" w:eastAsia="Century Gothic" w:hAnsi="Century Gothic" w:cs="Century Gothic"/>
          <w:b/>
          <w:bCs/>
          <w:sz w:val="28"/>
          <w:szCs w:val="28"/>
        </w:rPr>
        <w:t>Discord Bot </w:t>
      </w:r>
    </w:p>
    <w:p w14:paraId="6DED88D4" w14:textId="77777777" w:rsidR="0030692B" w:rsidRPr="0054497C" w:rsidRDefault="0054497C">
      <w:pPr>
        <w:pStyle w:val="documentulli"/>
        <w:numPr>
          <w:ilvl w:val="0"/>
          <w:numId w:val="9"/>
        </w:numPr>
        <w:spacing w:line="320" w:lineRule="atLeast"/>
        <w:ind w:left="2120" w:hanging="201"/>
        <w:rPr>
          <w:rStyle w:val="documentparentContainer"/>
          <w:rFonts w:ascii="Century Gothic" w:eastAsia="Century Gothic" w:hAnsi="Century Gothic" w:cs="Century Gothic"/>
          <w:sz w:val="20"/>
          <w:szCs w:val="20"/>
        </w:rPr>
      </w:pPr>
      <w:r w:rsidRPr="0054497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 xml:space="preserve">Successfully created a mini music Discord bot capable of playing YouTube and </w:t>
      </w:r>
      <w:proofErr w:type="spellStart"/>
      <w:r w:rsidRPr="0054497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>Bilibili</w:t>
      </w:r>
      <w:proofErr w:type="spellEnd"/>
      <w:r w:rsidRPr="0054497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 xml:space="preserve"> videos.</w:t>
      </w:r>
    </w:p>
    <w:tbl>
      <w:tblPr>
        <w:tblStyle w:val="documentheading"/>
        <w:tblW w:w="5000" w:type="pct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10"/>
      </w:tblGrid>
      <w:tr w:rsidR="0030692B" w14:paraId="40963C19" w14:textId="77777777">
        <w:tc>
          <w:tcPr>
            <w:tcW w:w="0" w:type="auto"/>
            <w:tcMar>
              <w:top w:w="4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4CA71324" w14:textId="77777777" w:rsidR="0030692B" w:rsidRDefault="0054497C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 xml:space="preserve">Certificates and </w:t>
            </w:r>
            <w:proofErr w:type="spellStart"/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>Licences</w:t>
            </w:r>
            <w:proofErr w:type="spellEnd"/>
          </w:p>
        </w:tc>
      </w:tr>
    </w:tbl>
    <w:p w14:paraId="5E8C53C3" w14:textId="77777777" w:rsidR="0030692B" w:rsidRPr="0054497C" w:rsidRDefault="0054497C">
      <w:pPr>
        <w:pStyle w:val="documentulli"/>
        <w:numPr>
          <w:ilvl w:val="0"/>
          <w:numId w:val="10"/>
        </w:numPr>
        <w:spacing w:before="100" w:line="320" w:lineRule="atLeast"/>
        <w:ind w:left="2120" w:hanging="201"/>
        <w:rPr>
          <w:rStyle w:val="documentparentContainer"/>
          <w:rFonts w:ascii="Century Gothic" w:eastAsia="Century Gothic" w:hAnsi="Century Gothic" w:cs="Century Gothic"/>
          <w:sz w:val="20"/>
          <w:szCs w:val="20"/>
        </w:rPr>
      </w:pPr>
      <w:r w:rsidRPr="0054497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>Valid Driving License</w:t>
      </w:r>
    </w:p>
    <w:p w14:paraId="48764106" w14:textId="77777777" w:rsidR="0030692B" w:rsidRPr="0054497C" w:rsidRDefault="0054497C">
      <w:pPr>
        <w:pStyle w:val="documentulli"/>
        <w:numPr>
          <w:ilvl w:val="0"/>
          <w:numId w:val="10"/>
        </w:numPr>
        <w:spacing w:line="320" w:lineRule="atLeast"/>
        <w:ind w:left="2120" w:hanging="201"/>
        <w:rPr>
          <w:rStyle w:val="documentparentContainer"/>
          <w:rFonts w:ascii="Century Gothic" w:eastAsia="Century Gothic" w:hAnsi="Century Gothic" w:cs="Century Gothic"/>
          <w:sz w:val="20"/>
          <w:szCs w:val="20"/>
        </w:rPr>
      </w:pPr>
      <w:r w:rsidRPr="0054497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>Certificate of Graduation in Python (issued by Code With Mosh)</w:t>
      </w:r>
    </w:p>
    <w:p w14:paraId="7BA94D35" w14:textId="77777777" w:rsidR="0030692B" w:rsidRPr="0054497C" w:rsidRDefault="0054497C">
      <w:pPr>
        <w:pStyle w:val="documentulli"/>
        <w:numPr>
          <w:ilvl w:val="0"/>
          <w:numId w:val="10"/>
        </w:numPr>
        <w:spacing w:line="320" w:lineRule="atLeast"/>
        <w:ind w:left="2120" w:hanging="201"/>
        <w:rPr>
          <w:rStyle w:val="documentparentContainer"/>
          <w:rFonts w:ascii="Century Gothic" w:eastAsia="Century Gothic" w:hAnsi="Century Gothic" w:cs="Century Gothic"/>
          <w:sz w:val="20"/>
          <w:szCs w:val="20"/>
        </w:rPr>
      </w:pPr>
      <w:r w:rsidRPr="0054497C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>TOEFL iBT [Score: 89 out of 120; Reading (23), Listening (19), Speaking (21), Writing (26)]</w:t>
      </w:r>
    </w:p>
    <w:sectPr w:rsidR="0030692B" w:rsidRPr="0054497C" w:rsidSect="007E530E">
      <w:pgSz w:w="11906" w:h="16838" w:code="9"/>
      <w:pgMar w:top="648" w:right="648" w:bottom="648" w:left="64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9863C37F-ABC5-4822-92CA-1A3F7F819189}"/>
    <w:embedBold r:id="rId2" w:fontKey="{08EBFCE6-9BBE-438D-903B-9AF2EB3E9C1E}"/>
  </w:font>
  <w:font w:name="Open Sans">
    <w:charset w:val="00"/>
    <w:family w:val="swiss"/>
    <w:pitch w:val="variable"/>
    <w:sig w:usb0="E00002EF" w:usb1="4000205B" w:usb2="00000028" w:usb3="00000000" w:csb0="0000019F" w:csb1="00000000"/>
    <w:embedRegular r:id="rId3" w:fontKey="{91F0FB64-0E4B-40E0-B212-825DD45D57F2}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E9C33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FE91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C8B6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2097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7E98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E238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2ABA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4EB1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E409D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D9AFC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94ED5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41A2C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F486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A238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CCBB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5007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1CCE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7C24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972A4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006E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BA11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F8F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BE4E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B22D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68FB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CCEDB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C6D2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658B4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370F2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8E7C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FCED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0CBF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7A48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E0CA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DE9C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F856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54E3C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E08C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5E23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04095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5A36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F842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7E91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A81B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B8BB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4AFC14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C815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80F2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81656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22DA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AADD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E035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AAAB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A4D7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FEE8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94A5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4C26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4A98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A445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6860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50A1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B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882F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82E42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E0D9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E035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EC51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DA47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A672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0E69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BCF8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B604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66EAB7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960A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E6F3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1CA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A8D9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A200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B22D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7432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6238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FA0667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4AEB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A9C1A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8A9A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5A08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0055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E54EC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D28A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4AC4D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394966207">
    <w:abstractNumId w:val="0"/>
  </w:num>
  <w:num w:numId="2" w16cid:durableId="263920703">
    <w:abstractNumId w:val="1"/>
  </w:num>
  <w:num w:numId="3" w16cid:durableId="1048995742">
    <w:abstractNumId w:val="2"/>
  </w:num>
  <w:num w:numId="4" w16cid:durableId="1067803769">
    <w:abstractNumId w:val="3"/>
  </w:num>
  <w:num w:numId="5" w16cid:durableId="848641197">
    <w:abstractNumId w:val="4"/>
  </w:num>
  <w:num w:numId="6" w16cid:durableId="1949777258">
    <w:abstractNumId w:val="5"/>
  </w:num>
  <w:num w:numId="7" w16cid:durableId="1390037663">
    <w:abstractNumId w:val="6"/>
  </w:num>
  <w:num w:numId="8" w16cid:durableId="1207722918">
    <w:abstractNumId w:val="7"/>
  </w:num>
  <w:num w:numId="9" w16cid:durableId="2016611213">
    <w:abstractNumId w:val="8"/>
  </w:num>
  <w:num w:numId="10" w16cid:durableId="17493000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92B"/>
    <w:rsid w:val="000F1D64"/>
    <w:rsid w:val="002675E4"/>
    <w:rsid w:val="002A3116"/>
    <w:rsid w:val="0030692B"/>
    <w:rsid w:val="004A6AB0"/>
    <w:rsid w:val="00502547"/>
    <w:rsid w:val="0051756F"/>
    <w:rsid w:val="0054497C"/>
    <w:rsid w:val="007E530E"/>
    <w:rsid w:val="00822FA6"/>
    <w:rsid w:val="00832A35"/>
    <w:rsid w:val="008347DC"/>
    <w:rsid w:val="008E2D1A"/>
    <w:rsid w:val="00992372"/>
    <w:rsid w:val="00A96733"/>
    <w:rsid w:val="00BA021F"/>
    <w:rsid w:val="00C74ED3"/>
    <w:rsid w:val="00CA5F69"/>
    <w:rsid w:val="00D47FEB"/>
    <w:rsid w:val="00FA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FFF3"/>
  <w15:docId w15:val="{92302311-407E-4022-B405-C71EBB97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">
    <w:name w:val="document"/>
    <w:basedOn w:val="Normal"/>
    <w:pPr>
      <w:spacing w:line="320" w:lineRule="atLeast"/>
    </w:pPr>
  </w:style>
  <w:style w:type="character" w:customStyle="1" w:styleId="documentparentContainer">
    <w:name w:val="document_parentContainer"/>
    <w:basedOn w:val="DefaultParagraphFont"/>
  </w:style>
  <w:style w:type="character" w:customStyle="1" w:styleId="documentleft-box">
    <w:name w:val="document_left-box"/>
    <w:basedOn w:val="DefaultParagraphFont"/>
  </w:style>
  <w:style w:type="paragraph" w:customStyle="1" w:styleId="documentdivnameSec">
    <w:name w:val="document_div_nameSec"/>
    <w:basedOn w:val="Normal"/>
  </w:style>
  <w:style w:type="paragraph" w:customStyle="1" w:styleId="documentdivparagraph">
    <w:name w:val="document_div_paragraph"/>
    <w:basedOn w:val="Normal"/>
  </w:style>
  <w:style w:type="character" w:customStyle="1" w:styleId="documentname">
    <w:name w:val="document_name"/>
    <w:basedOn w:val="DefaultParagraphFont"/>
    <w:rPr>
      <w:b/>
      <w:bCs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sz w:val="32"/>
      <w:szCs w:val="32"/>
    </w:rPr>
  </w:style>
  <w:style w:type="paragraph" w:customStyle="1" w:styleId="documentSECTIONCNTC">
    <w:name w:val="document_SECTION_CNTC"/>
    <w:basedOn w:val="Normal"/>
    <w:rPr>
      <w:color w:val="373D48"/>
    </w:rPr>
  </w:style>
  <w:style w:type="character" w:customStyle="1" w:styleId="documentaddressaddressleft">
    <w:name w:val="document_address_addressleft"/>
    <w:basedOn w:val="DefaultParagraphFont"/>
  </w:style>
  <w:style w:type="paragraph" w:customStyle="1" w:styleId="div">
    <w:name w:val="div"/>
    <w:basedOn w:val="Normal"/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ocumentaddressaddressright">
    <w:name w:val="document_address_addressright"/>
    <w:basedOn w:val="DefaultParagraphFont"/>
  </w:style>
  <w:style w:type="table" w:customStyle="1" w:styleId="documentaddress">
    <w:name w:val="document_address"/>
    <w:basedOn w:val="TableNormal"/>
    <w:tblPr/>
  </w:style>
  <w:style w:type="character" w:customStyle="1" w:styleId="documentright-box">
    <w:name w:val="document_right-box"/>
    <w:basedOn w:val="DefaultParagraphFont"/>
  </w:style>
  <w:style w:type="paragraph" w:customStyle="1" w:styleId="documentright-boxParagraph">
    <w:name w:val="document_right-box Paragraph"/>
    <w:basedOn w:val="Normal"/>
    <w:pPr>
      <w:textAlignment w:val="top"/>
    </w:pPr>
  </w:style>
  <w:style w:type="table" w:customStyle="1" w:styleId="documenttopsection">
    <w:name w:val="document_topsection"/>
    <w:basedOn w:val="TableNormal"/>
    <w:tblPr/>
  </w:style>
  <w:style w:type="paragraph" w:customStyle="1" w:styleId="documentsection">
    <w:name w:val="document_section"/>
    <w:basedOn w:val="Normal"/>
  </w:style>
  <w:style w:type="paragraph" w:customStyle="1" w:styleId="documentdivnoPind">
    <w:name w:val="document_div_noPind"/>
    <w:basedOn w:val="Normal"/>
  </w:style>
  <w:style w:type="paragraph" w:customStyle="1" w:styleId="p">
    <w:name w:val="p"/>
    <w:basedOn w:val="Normal"/>
  </w:style>
  <w:style w:type="character" w:customStyle="1" w:styleId="documentsectiontitleCell">
    <w:name w:val="document_section_titleCell"/>
    <w:basedOn w:val="DefaultParagraphFont"/>
  </w:style>
  <w:style w:type="paragraph" w:customStyle="1" w:styleId="documentsectiontitle">
    <w:name w:val="document_sectiontitle"/>
    <w:basedOn w:val="Normal"/>
    <w:pPr>
      <w:spacing w:line="420" w:lineRule="atLeast"/>
    </w:pPr>
    <w:rPr>
      <w:color w:val="094D73"/>
      <w:sz w:val="32"/>
      <w:szCs w:val="32"/>
    </w:rPr>
  </w:style>
  <w:style w:type="table" w:customStyle="1" w:styleId="documentheading">
    <w:name w:val="document_heading"/>
    <w:basedOn w:val="TableNormal"/>
    <w:tblPr/>
  </w:style>
  <w:style w:type="paragraph" w:customStyle="1" w:styleId="documentsinglecolumn">
    <w:name w:val="document_singlecolumn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documentulli">
    <w:name w:val="document_ul_li"/>
    <w:basedOn w:val="Normal"/>
  </w:style>
  <w:style w:type="character" w:customStyle="1" w:styleId="spandateswrapper">
    <w:name w:val="span_dates_wrapper"/>
    <w:basedOn w:val="span"/>
    <w:rPr>
      <w:b w:val="0"/>
      <w:bCs w:val="0"/>
      <w:sz w:val="22"/>
      <w:szCs w:val="22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  <w:pPr>
      <w:pBdr>
        <w:right w:val="none" w:sz="0" w:space="5" w:color="auto"/>
      </w:pBdr>
      <w:spacing w:line="340" w:lineRule="atLeast"/>
    </w:pPr>
    <w:rPr>
      <w:sz w:val="22"/>
      <w:szCs w:val="22"/>
    </w:rPr>
  </w:style>
  <w:style w:type="paragraph" w:customStyle="1" w:styleId="spanParagraph">
    <w:name w:val="span Paragraph"/>
    <w:basedOn w:val="Normal"/>
  </w:style>
  <w:style w:type="character" w:customStyle="1" w:styleId="documentsinglecolumnCharacter">
    <w:name w:val="document_singlecolumn Character"/>
    <w:basedOn w:val="DefaultParagraphFont"/>
  </w:style>
  <w:style w:type="character" w:customStyle="1" w:styleId="documentmb5">
    <w:name w:val="document_mb5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ocumentmb5Paragraph">
    <w:name w:val="document_mb5 Paragraph"/>
    <w:basedOn w:val="Normal"/>
    <w:pPr>
      <w:pBdr>
        <w:bottom w:val="none" w:sz="0" w:space="5" w:color="auto"/>
      </w:pBdr>
    </w:pPr>
  </w:style>
  <w:style w:type="paragraph" w:customStyle="1" w:styleId="spanpaddedline">
    <w:name w:val="span_paddedline"/>
    <w:basedOn w:val="spanParagraph"/>
  </w:style>
  <w:style w:type="table" w:customStyle="1" w:styleId="documentdivparagraphTable">
    <w:name w:val="document_div_paragraph Table"/>
    <w:basedOn w:val="TableNormal"/>
    <w:tblPr/>
  </w:style>
  <w:style w:type="character" w:customStyle="1" w:styleId="spandegree">
    <w:name w:val="span_degree"/>
    <w:basedOn w:val="span"/>
    <w:rPr>
      <w:b/>
      <w:bCs/>
      <w:sz w:val="28"/>
      <w:szCs w:val="28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8"/>
      <w:szCs w:val="28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5175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56F"/>
    <w:rPr>
      <w:color w:val="605E5C"/>
      <w:shd w:val="clear" w:color="auto" w:fill="E1DFDD"/>
    </w:rPr>
  </w:style>
  <w:style w:type="character" w:customStyle="1" w:styleId="documentleftBox">
    <w:name w:val="document_leftBox"/>
    <w:basedOn w:val="DefaultParagraphFont"/>
    <w:rsid w:val="00C74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Yew Wei Teh</vt:lpstr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Yew Wei Teh</dc:title>
  <cp:lastModifiedBy>Jodan Wei</cp:lastModifiedBy>
  <cp:revision>18</cp:revision>
  <cp:lastPrinted>2023-04-17T06:14:00Z</cp:lastPrinted>
  <dcterms:created xsi:type="dcterms:W3CDTF">2023-04-15T20:50:00Z</dcterms:created>
  <dcterms:modified xsi:type="dcterms:W3CDTF">2023-05-04T12:23:00Z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9d2e75d5-b3cf-4498-8e61-52e661f7b4fd</vt:lpwstr>
  </property>
  <property fmtid="{D5CDD505-2E9C-101B-9397-08002B2CF9AE}" pid="3" name="x1ye=0">
    <vt:lpwstr>+E4AAB+LCAAAAAAABAAUmjV27EAUBRekQEyhmJmViXnEuPrvnzka93S/d2/VsVkc5WEIQWGUZHmMoggUh2kSo/5+pEgUg9uYdXmqo0LTwhs5RGGMFa6VEB1XX2SpssjVJI6uqnBb2FCaYAsXtICLwZ7QaEvu+Nowei5fLxI867uYXW2+ktlyhQqfwzGAlAxnNw25agEVfCN1M8MMEBaFZbI+Bcd7rzLypxejLd5LdBborwMNArKNTSiC/gWTDNa</vt:lpwstr>
  </property>
  <property fmtid="{D5CDD505-2E9C-101B-9397-08002B2CF9AE}" pid="4" name="x1ye=1">
    <vt:lpwstr>IfFHS0tPsch3z564TJEQjJkfxTIrtCEIdQvhQVPkk2wssJ0d7UZ6enyO6r8QXKTg0HGs67ybgCo7IToGdKNWiKVSCvtyhDvuZPimunJw4PvhV7gLKExV0Filqdghmz/NK3dNyN4aEIc5kIyKc8IL/PEkcqHeyOn1rKvkRElE3JKdlp5Y+5sWBxeTyYNM4HBKzx1f1kf6Dco/OMCrMf1FWrPDQo5CQdawmAA/iq3nRsIMN1zvpuT9IcZwIevI6cV</vt:lpwstr>
  </property>
  <property fmtid="{D5CDD505-2E9C-101B-9397-08002B2CF9AE}" pid="5" name="x1ye=10">
    <vt:lpwstr>YCLZ18eEv/gfksQYgU4rOlU8OjE6cRq5o+LOhoU11fnca8r+GBx6W2R1Xo5G4ILnRVsxMcN2e4KEs4v6jjYYxxzr/bhndD7g1XQLwEAaUq1nb3xa4wYU15LsXWpe4kjZxGm7dUeYPx0nDWB/DnPc+HyTH2MSePAcoClrO/KCCP7JpuqgCbxhda3+p3b99tbv15+B3QE0wvSZr4N3Y6KMJRBfwIoHQYTbqTwxjv7hpfYFthw4vfkWAkUvhpXRQLL</vt:lpwstr>
  </property>
  <property fmtid="{D5CDD505-2E9C-101B-9397-08002B2CF9AE}" pid="6" name="x1ye=11">
    <vt:lpwstr>pVHVqPFL4XEM7eLEnX7yOczVP4r/K42B1hkH/JWm2hMKqMN/lOFMSMw0w7uwsiPsvzB5OVmEmKP9rrWe244mQiAZw7WBCgM6Pf4vxuZ4Uc9jnnTAM3H5UwOLKA+quZ7d+mU28Ys18IEiPCXS0yZkOb814Ax7xS3JHodhUL1QC7LwA/J2P9Rg4N+2PJhldQ3f+i6J2Bl5wRDJmxnO0i8mXQhFgE9QndDNoWq2wjLO5DvnT9fpQ4j9hVkG99Tb6xf</vt:lpwstr>
  </property>
  <property fmtid="{D5CDD505-2E9C-101B-9397-08002B2CF9AE}" pid="7" name="x1ye=12">
    <vt:lpwstr>t/D5oQyYoojI36ZbtSjOdX2AwK/nfH3PBymCrw2SXOOHLPpfoYm+fxiSRtJIuEhCCBjsaN9Tbwb7ZR4Rof3lZI06Tl4J7YjuSNSM5pDmSHIcJiHiVz3pS7l0L2FqVbnED7nP452oM5jJWeHBfV3AUu4sl6Q77BR5Nl/73xwfoy9xECLpL9y1rqaSfqUYfyGDqu4EYseYtwBf3diKiwoIbDcEzQ7e/XQnzE3Kt16axFWNrFIUHkmuFSXo1JEqjGZ</vt:lpwstr>
  </property>
  <property fmtid="{D5CDD505-2E9C-101B-9397-08002B2CF9AE}" pid="8" name="x1ye=13">
    <vt:lpwstr>YUnac09K4jT3TZ0HG9Kh5/eJSzeTxF9L0WHVsPkO5wom9mJ4QgDPheUtFB/AJPu42WwbGyudbQSiuqFbEu2KfBlQeTTOtbVuEKD8JeKEJLxARd7E2zd5Zg/3twSJVejHzdEYCQwBideU3AKtfgggsiGMR2dHMp32EEzkTlCldVv6eNfq8VDYg3hVJ+5Ap6xvLgrwD/fsONMRpAIptNT8R1x84swridn9XxpcGXXGrp3MMgU5+znm9po9dlWjic2</vt:lpwstr>
  </property>
  <property fmtid="{D5CDD505-2E9C-101B-9397-08002B2CF9AE}" pid="9" name="x1ye=14">
    <vt:lpwstr>XxRkMtNFOpuL/9YhbdM4WgigKq6FIC/94RTBLoHmUoay0X4ThUrhpx9eAM7p5kWq6oRJar+JDrYydLcj0yHAvQVUuY/lEqJ5TC0HHivNTWPOWnRsHuX0jiQk1XUe2lt80N+FqFaag8RMBDyJpevnhSt+FJ11RDFC+tJEDOpQTUNd06EqNbzdGf96vQ3iAy9AEcDmqThAklZE9xFN1wlz+GJ/GzVOKpRAETWpeDS7D6SiFcf+dKCfnpRAyes38X1</vt:lpwstr>
  </property>
  <property fmtid="{D5CDD505-2E9C-101B-9397-08002B2CF9AE}" pid="10" name="x1ye=15">
    <vt:lpwstr>ZReDo4I9I1JbFgnq52T2veqqE3aO98RiFo3dVpVq3qRDIRsNK1WwE8u+fvxF0jJw2A/wQM0Rma715Vr7FJmQgCu5GGtLP3H8+P7Re/JgpJna8HqzQdca1cGUURGENcDe5R4Vyqqf9axeRTyTaLVX8WfpGhzoKQJpxo9L3qFm54Jh7YYDThfXJXzRXtFopw7IUgA2IpQbJkPyU7XifP3ftq+bez6fRhhwlFeeGudr8QgDtsUcSoDP4UPPlX1Rp2u</vt:lpwstr>
  </property>
  <property fmtid="{D5CDD505-2E9C-101B-9397-08002B2CF9AE}" pid="11" name="x1ye=16">
    <vt:lpwstr>rmOCDSkkMZKhPbLcb2L4rqQt/K/GkkuFMpgkswNumO22AJLSAlpgK+iaMMlY7J3ISUEoRiQOzUgboktm8nh5HVxNEo/D0IkWPFJq2MKRjb+BnLe+XTSdpuj6+gMngTpvBpdFLrvS6TxXZhnIei1t63UyVBkGU0LCiGd3L1n+vJoHpVB6wzWk5qyphF9T/LT7EpLqVMuUcpOAoX2jBxVb2fql+ktHAE8dr8bkzPALTlXzK449vaurcGulU7lKnwg</vt:lpwstr>
  </property>
  <property fmtid="{D5CDD505-2E9C-101B-9397-08002B2CF9AE}" pid="12" name="x1ye=17">
    <vt:lpwstr>1XVe8mEwJYcKex+txCoURVAjH0zbClnr5Xz2+W12R5Ipi5ZT5b+h40VMJp7pdT4IfEPk6NLsg7sPmRXIVvbq6W5arrgvB7pjqyfkhGWWvSdZmMp0J59OeZrNSaLI639xQF1A7LRUVD8JeeOee9SJqqY6S5WeAvl0cd2ZBj4rXtrcIm2dVkhz0ZOW5aXfHmrkh2/uuT5Yct2Ao4QTneGEuC8J0YiLPP/tSYnObN35r03veK5roQQRcedHGdAHSva</vt:lpwstr>
  </property>
  <property fmtid="{D5CDD505-2E9C-101B-9397-08002B2CF9AE}" pid="13" name="x1ye=18">
    <vt:lpwstr>op9ggOInzkSmDPpHxy3qPnC/pWSUtxjO5PIrA6LecPS0gbBEQdgugLV88TedYgBPCbv2sPTL4uAI23lwrGrO+wvZTEpUiYw56/VNymbcvQU7MSvHT1NzBOg4xZPwoQJeOnsglvjkLuYDKxPFfq2Wf73T5Pv5TEejOlYSFZhbb3wJWSxQ7V+M8/3QOS+uWt0Uk1sQMN6n69/vYTjqFUJQkWs2knMU6vYGMyCAWEKzgsF5uH6hF0OjfP5va6nd2Ho</vt:lpwstr>
  </property>
  <property fmtid="{D5CDD505-2E9C-101B-9397-08002B2CF9AE}" pid="14" name="x1ye=19">
    <vt:lpwstr>7AZHa/TflmT6qXF+AASz39OtW9qh2I2oMwKzEjGSJ2y9LHgH0PjwG09T58pAL7b6iyes6YZicvhzGDTnHKunsdOdh0rSA4Foi5x6vioWpNM0zlzYQS/Leqwmxq2NX/92PnPdFKvww3PPHF2qOPHFxI4AX7IyWd/PYeqRENmbkDOOFgAXMeWtbzLsm7B5nKJTJvR5uZddJ0hDRvvwiXPYUgpuSkXn3vmhR8pvZyEf0K2kvRSwlWXt4EYcBW7XaKo</vt:lpwstr>
  </property>
  <property fmtid="{D5CDD505-2E9C-101B-9397-08002B2CF9AE}" pid="15" name="x1ye=2">
    <vt:lpwstr>4p3zBH4uBmj2y23fZErZvTawniZ2LvrZeBSSTzWh48X0aTTB6/4Rs4/9sOMBnSW+HP7V1/elMp6jtc5m0li4DgiDDwiBFHoQ/DbbSCz8FwSjGeairwzYf7kd+iaL39cCGu/ZpjcnO2ZIVfRmYtipxSS1TGxEZUdji0TXYp2kJRNn59NbzuaNjblYkgzk9f9BIrAAWDmEDH5lgJpLOo8MSI8hLGCPW3E+jmZJvIHDpvi1uF5pVeb3nhXgFRTMR2k</vt:lpwstr>
  </property>
  <property fmtid="{D5CDD505-2E9C-101B-9397-08002B2CF9AE}" pid="16" name="x1ye=20">
    <vt:lpwstr>+L5iiJlf4JsrcLMWnqjGq94JjYpbzkwf/FUCGHQQKqL67mPAYhGMYSSXC/0J+XNk9VkJedK0hGtW/cvWtmXXO94XeNzJe5pSVjTsvXrvXERvh6KqmN0SRfxkYxPlgeZ1BTIP9TC9iLZ5g/K2xgW3YkyS8eBTNFjLdDc1HTUk658umt6eGszSDvXD7XOs996gMv6OaLqSRZLjAdUMyPa9Kiaz4YnpaVnmT8qcCI1R+p12yNffInMz2NhOHLLuhoO</vt:lpwstr>
  </property>
  <property fmtid="{D5CDD505-2E9C-101B-9397-08002B2CF9AE}" pid="17" name="x1ye=21">
    <vt:lpwstr>e5k3030thhFD1RHBTncUsRNE86U6QqC3xalLWKf71wcs1x0Tj/BUzv6P6VZt0oPeU7IYjANOcFvjfe5KsjbzjBKpC76JKtPIN/D5EiSmTPmo1JTFwwtTdF6o6xf9BghgMsDDDX6TuwAlqEPWsLuxEjr0ibbOXwjPoXyauICsVGGqDApWAtK8k0ysOKPtHjw8TS1hOYNV4NMSSKH8gf16kShTjFpuvIwdzJ0JBWXQC9x6dK9kbpifDC2BFFw/gAo</vt:lpwstr>
  </property>
  <property fmtid="{D5CDD505-2E9C-101B-9397-08002B2CF9AE}" pid="18" name="x1ye=22">
    <vt:lpwstr>HPKveiJ6vyT1C7Nias8E/c4IfgNMwPt7y7mfKkIi+NiwCL1F8elfEuaRf9U6pVhav372rlOcB6JvrzyVQu8hSeZ0/tVudqnlL/KycZFhQ53xafx+aWIIBfEjX1/Ec8o2dDzqFJbWwhYvchp4htjgk4aY14f3IcI0CWXuMEDRIc51H4UrxBW/zr/WVR/uq+q/+x1qplASRq+FhHUN2B6v2A9rbloxzQ25QOSNXnwhpAhsg96bVok5q0uQ++KWqF1</vt:lpwstr>
  </property>
  <property fmtid="{D5CDD505-2E9C-101B-9397-08002B2CF9AE}" pid="19" name="x1ye=23">
    <vt:lpwstr>Qc5D/HjpOYPIAFTN6gaYPuwZfxW6Vne0rz1HT54+fT57ghtrSIdFLhM1QdLqxoiVXEW+IT8sQWzF6HH8HGraa8LZQpo7YIKn3f1oDLsI1cFwlzbo5tY3p2GVbTcSAj3dhAUElUjpxMz09tfgCACJCVuYo7mG9fO6kbdz1by0J3ITs4zG9KjWzOaspjJ6+/OgZ4LKG6uaQaszL9WxjQ0CuG4o3WoEppK9Q0gH6xaLrBLGIbqkfiYeCGUKA9p0SSM</vt:lpwstr>
  </property>
  <property fmtid="{D5CDD505-2E9C-101B-9397-08002B2CF9AE}" pid="20" name="x1ye=24">
    <vt:lpwstr>heU7COetYe+AYx7P4yqXtrY0fM52b4YFlHBUz8isJrtvn+VJglZLnfSHFy0jEcuPWfblT46RndVHFTiPYS4mbtzr3cB97Bbkzg8nA6P+wgqNZ7vtqF0yBlAWmftmLFyEc8TwgaU9U3ldMXQjI1gMr+iORLoAf0wghKQswLY7La4KeEERcloIh/YsEpTUlhuLTTBkOy6MMNXk/YIw8xd8ZHZ0rObhJlhyPNyUhQQNPqHuEv+Md8/Wd31pTbiEsuW</vt:lpwstr>
  </property>
  <property fmtid="{D5CDD505-2E9C-101B-9397-08002B2CF9AE}" pid="21" name="x1ye=25">
    <vt:lpwstr>HG/utvNH/Vsyj4OgDZw6D1dDl8t9hEN3kH1t88qifdVeKifZS2yO//xotgoz9M9mMU8xF9pruLmfjb+5M2p4Gr6KA4eiW/hBEDbCkNii4bVb57A2tERJp+GaJjcbv2edyfAvAsdbOchMJOpBZSfDY7OXUodMVlGXEZ1ZSRQH47UJO637TFXcFUahx6WCHGyGjVK+jnwEjOC3tMeQ6QJxQ/DInPFyMkdjeBk3mT933ryvHdOQdUrRImIevyBRIoE</vt:lpwstr>
  </property>
  <property fmtid="{D5CDD505-2E9C-101B-9397-08002B2CF9AE}" pid="22" name="x1ye=26">
    <vt:lpwstr>EMf5KmCgeiiaAl/+mIckK90m7Ikrz7L54DxtOg8ugvHxZHA+g9akzplAX+gO1Nm+XdI6poY1eiIqTsBZ08ovGyzehvVoXs16eGyvY9HPycT+Lc9TVPiB070QP5QsKL6qBKnIYY9zSaAApIXVYkf4XXS8IoAOqnXIBHCdel6zYoRxVJrXtLGYAcrbrzookWF9bBPyzy0uRvvCTlOIWEPZbA9FVe+85teYL5zSlvKzDcZwxHGqbxl4NppNFYYPg7X</vt:lpwstr>
  </property>
  <property fmtid="{D5CDD505-2E9C-101B-9397-08002B2CF9AE}" pid="23" name="x1ye=27">
    <vt:lpwstr>kyhi9p0TdUbf2aHcL87T0u0p/+qApkMxDrE28r0N4ysm5CqYhdnUjz4/CorRq2U2FYx3yyz9yyssyXMGSFgr1w/NLXDzrg18tdiU1kh0WMbs82ClgiQx4e7Ldjb1V4D3ruRJTY0zrbYUi1jz8DqJj7aAcqGEePTE/aXUVFSx3huK3xfZz19qdmcwjb0PbfiuLQ5zCbxN3qc3zDqrNzNLkG4wx03kkaj3nQrp6CNqZAHwn6C1L76mO63CwEV5DB/</vt:lpwstr>
  </property>
  <property fmtid="{D5CDD505-2E9C-101B-9397-08002B2CF9AE}" pid="24" name="x1ye=28">
    <vt:lpwstr>DXrdN5eR8fXYFespSYnyeMHBQjZg83ApcDkTE+wjYu1JcJ/2jojoLCw4tIGtZdmCNY4Ye/BnZMtrkyVRf+/YDaQI2derHQtATX2nkqsa5sr3Eobo2nbiHvNpJL9cdCWzJWST6znIZ8VzdSWkesA4I6af149nW6F/gU5iLdx6gjbV3XQjbx+IhAQ1d32TCEKxRwQt1o1US0JJoVOkRI3tkYc/fsQewWSUX6Fh8lK38MQb/ssg5j53p8LB64expG7</vt:lpwstr>
  </property>
  <property fmtid="{D5CDD505-2E9C-101B-9397-08002B2CF9AE}" pid="25" name="x1ye=29">
    <vt:lpwstr>5/TXc0baRTQwrYP2FCLGqJezFvLfO7OTQj/0Z6Uw1pjwlMVBbsB/8zdSn+HkZ8WuiN39gklcARfM6zBTaOV4ztaKv3cUFGmPXdu9y7xc05EQ/OmAo05VQMbfsxdXxX1j+gZSROrM/IXUA0Z2RsT5Cv7+LHu4vQ4VATmizRxO9HpnbRh26+glrHmfUmYt1wJAiUW08PJKkI3me0SD4D/JK7VZ3XB+hLZHvPVB5FrjP5gdklK+i+Km9vCRsWKry4N</vt:lpwstr>
  </property>
  <property fmtid="{D5CDD505-2E9C-101B-9397-08002B2CF9AE}" pid="26" name="x1ye=3">
    <vt:lpwstr>+Ok1DTS2ndkysYOaxGYcPmMK6yr1mz7syxqyk1lflNZ3/CHqiY2UcvJA5W4NLw4x/2EFn5KsGyaPC68Q6Rft1K+6CAk44ZIVFYajMotuXZbEHWJ9oOc0y0jAJ79AF0E6TxhIEJz6WZ2JecWkEDHZV4sZxYSupbt9hNyIr1YWltHd9FYAZS9SzYd05SKStwg1oMHkNORzHI1AgFThmEvauMruxF4agNUFTZZZke8drkvqQw/Em1iFVGGlSe891yX</vt:lpwstr>
  </property>
  <property fmtid="{D5CDD505-2E9C-101B-9397-08002B2CF9AE}" pid="27" name="x1ye=30">
    <vt:lpwstr>8qzH3DfxpTMyjUMKe9BD7E9b8Ifsq7eOE5XJJdKRYMJ4jgsehM7SpyfMKMqjDeuEMW5LrF7OmwEosVgHF9NwJYr/XTRnsbOYaW4UrJvYjYkItFrdwwUtLNS9TpVE8Up5IMOXwM1ZmXTGZqGcDP6TdPGBAmYkCqQCFFYlsCyyyu+TnvFLmAI9JsYDr8Dg+nEmLkvOoqWYt9dPWG99K4GPm/9tv5jefEJkN13SZ0UXuX0j7Yb7tKN1Kzg7A90wnc8</vt:lpwstr>
  </property>
  <property fmtid="{D5CDD505-2E9C-101B-9397-08002B2CF9AE}" pid="28" name="x1ye=31">
    <vt:lpwstr>BEsbetPloi4xJvZbeJ7juQ5UObkV2lvQF8EEFDMSQitvOZO1PSBrP/bkYQgbYgmY645M3f6K8oQfpO/npQ5uEgp9pufpYYz6G9+x1mulUaT/ciAi/YH482Aw3DIdh6waV8GsTh+jqcoK51OH3+qohzzBXSDsitSRiwtUOTkp/QwsUs8yFM7MMNq/hEvyhrUlxy8RNCbQmxakDbhdGf4LZcZeQDia7SERMhuPWOKNumv+OUjsqz1iSS15bN8jHAD</vt:lpwstr>
  </property>
  <property fmtid="{D5CDD505-2E9C-101B-9397-08002B2CF9AE}" pid="29" name="x1ye=32">
    <vt:lpwstr>rY6xiHzg4FkthKOQn61B947qb0PLRxJ3DmddwM4SliHcnrrMHv9+FZ4T5BAmR2kHFJxGPRAFOwrWjo0M6nk5ZgnRbmVsl+QdL6w2vlEgxzaz5PdyL9+5YFUuC72t1u/0WVMlfEewma78tsq8SjlkhPVBMy00TKeXqIqzX5rDepqGZ493wTBM95zwzT8a7sXjW+ORS+iqUrcBVmrekuq/wJjRfEjS7fKQaV3KOxlPRJiagN9wJ/BV/+PsNXd06+4</vt:lpwstr>
  </property>
  <property fmtid="{D5CDD505-2E9C-101B-9397-08002B2CF9AE}" pid="30" name="x1ye=33">
    <vt:lpwstr>2mx9HzM7LdDQWvvLajjH2FSHEHLQ8nOcWO/EiRuod4QWsq/rp/IUdAJQCsZtEl/qX3yQ8WeqQ/GGxe1YdftgvV+RFdL2yR962Nbe2yl4QF3k0J3qqu55aG9RVd8NPx8r5jQi+KcRVlp1YAADFH4g5AxsdrJZAaYt8Tot++2nsUUrFf+rE5pgJQ8SjlJpD3MoI7jltxZ/7Hj4113lFQEvpZ25GyzqchJPbH5CHWeqG7semteyUywsZimKN3+krde</vt:lpwstr>
  </property>
  <property fmtid="{D5CDD505-2E9C-101B-9397-08002B2CF9AE}" pid="31" name="x1ye=34">
    <vt:lpwstr>svqpFkrwTWu4pl1ydddOu/ovhjocs3h8ZzumETN6CijIy0/M4+Vg1bYFd4t4Ymp+SPX+3wDAyB5vmvPYjqlStjeT+amuiwn+OFtBCvIVpKBf0W7RofpyB9U/BLP9zdNs3Rjx2bL7q7HmvgLzrSvu0pJi5eRPF0hl/g0IJkwW5SGbUsnKHB8Ts/PHrwuZ+ENeQBLZMo3GnTQVNQ47eIH7uLZ+3X+iYTktYyg66rBCV6hgQGO1cTulxcJA1r9Revq</vt:lpwstr>
  </property>
  <property fmtid="{D5CDD505-2E9C-101B-9397-08002B2CF9AE}" pid="32" name="x1ye=35">
    <vt:lpwstr>pd2uG9fv/Djj1igZpYz6sFu9sUtCV+6ovJSE7onLPIocLoIPFzrKi8ku6Z4SWGpZMdJJ+yXpXAp0XCHw6k5QZ5NxzSzZUWrdtzfUwYGnXxTvQGI4eWRECzCswcUW7wHfmL6KtubrtlTnJ7633m3qv4tr8xf90YuBkJLsfFKrXeiTB4DzVaUMFHbA4GLs9VJn2odGklxSlCm0fQzALoEyL4enoRXrlRfDfvNmSzNWyfCE5lNmEEonNj3UyjTzUai</vt:lpwstr>
  </property>
  <property fmtid="{D5CDD505-2E9C-101B-9397-08002B2CF9AE}" pid="33" name="x1ye=36">
    <vt:lpwstr>kyCuHrHt/ypdmXs/b5H8W9qIRzv5vph4bVJaZ2sBXSiGYVjkEGHPnySfdk4q82xBRvOpTxp8NE8MqlJNOOVnzH3MFcgkG0nrhmj/b9xeuS/j73MxOB0C5UBBajUbbwvC461PupCSP65MvyyN6eyMelW97J907GLNJIj++hAl21eV5FXV+MqsquLTNr4W1z8p9qclA9fe52erNCjjOSUH5DIzEOTcX0cmvGMsTH9sfAQkWyf08nOjr+J/EQvIYIN</vt:lpwstr>
  </property>
  <property fmtid="{D5CDD505-2E9C-101B-9397-08002B2CF9AE}" pid="34" name="x1ye=37">
    <vt:lpwstr>AZQwSPHRvMS/errhjOfz8/vZnGrVl+WXzRAk4vlcn5wYcuzyhjEmPR564St+R6+AuQbDYA3ClfQ9YoKXGjc0x6z9glqW8/XnsfqTNAcAK84OB7fC7RcFFxuTK8V6yRL0iDho7dLHUXoGB9fsondAm5CjsmInUi3Y9aacKpB8OxB7uo5y+58/l8/JeNjwMq8X/7rjH7rQjQ5i6lVh10MoMm0RthQkHLKrBe9CIJDxAX8gmeAq6TDrCSSfoRMybTy</vt:lpwstr>
  </property>
  <property fmtid="{D5CDD505-2E9C-101B-9397-08002B2CF9AE}" pid="35" name="x1ye=38">
    <vt:lpwstr>4nNlBxad5GHkZSSNTw4PwjcXUuPys/uKdUtfkPo+fQk/7DJgSxN3v+nZe9Ij6iYJrgfie3gliQIgApOd4P7wBOmmkdbMJhSpWbp3HvUORK1bQuTb0QAfYIPuRU2FhvRavBAZBV60VrarnqQdZjYSUteFgFPTaXfV2UDIiZ8q0453+Xvmealn77W2VkDdq0g0dNYCWQKUPMFPE/JeyiPhiLvfpAD28Pb7ccw3FyzTHncxW/AJ/ghty47Q/zMgLlJ</vt:lpwstr>
  </property>
  <property fmtid="{D5CDD505-2E9C-101B-9397-08002B2CF9AE}" pid="36" name="x1ye=39">
    <vt:lpwstr>z/DpDXtxqFfJRXUGjPk9Oc2R+oqJE+T+lmBkz+yNbShp0SjfwOzxKR910euZ61YKe8je7xH3T45MG8ghVj+8DP49FwTJWLVSOryrzEbOUVjP0Na040A/UgM++9Lw2zBL46PfXG6+16q/9ynjh7DXk0P3ZiL+HIEg84zVUCUyEEHhiwKcxOx3v6uGMjtdz7eQ+wnSifpRMA9yMuD8BWZ4TQNkqHrP9BI6V+IwX+1oTylBCH9jJTboFm2WIZoJN5L</vt:lpwstr>
  </property>
  <property fmtid="{D5CDD505-2E9C-101B-9397-08002B2CF9AE}" pid="37" name="x1ye=4">
    <vt:lpwstr>IIG/R+9ez6OK6eLfqlfbNM3kMtQkgGOXPFo/sBIyMpGjSJd+e4egYQumfgK3c/TqMynBHlpgSokI+xjsL6qvbbenKk5L2qx/+do7GM/LVe3pGJLjFlU2jMn0wOZavAmjaUU+Wi2ECmGIduS79jrKrxhNgOQJYFEEr1F4RzwDpXTJq/POk1q8rw66XKsjk/9A3DBxDkwKvwWO38SFe9afjv+B0uuLqS6lx0oiYcr2iVE1e9U7UBtWZc+cksJmlK4</vt:lpwstr>
  </property>
  <property fmtid="{D5CDD505-2E9C-101B-9397-08002B2CF9AE}" pid="38" name="x1ye=40">
    <vt:lpwstr>Qej43cxVYfWaGOkK2AeLJZQZlVMjroPu72US76d1GeDTAkWExoE3k3odyRmDG8JmA7e/wrSLBGHP/swFP+woPLLMcw8EkfLY+JmYPUmEiWsA9zqLt4OIDAGcQaYliOMXIWxskzBL3okXMGBaO5UE4GaDalks8efcQ0Se/f/DIygqL6dHN17iEwvdA3v/qHq+mUrKr8malwu9eajSxLOph5bHwjPXQNNyPSAOk3kh8taoih8CJ51snuD0i64pQFF</vt:lpwstr>
  </property>
  <property fmtid="{D5CDD505-2E9C-101B-9397-08002B2CF9AE}" pid="39" name="x1ye=41">
    <vt:lpwstr>X5pYgTN300EkkYpKXVwzdAhwB+EMvUpCVdlc/JtKpsSv/FDZNO6pmhV/lFhIt00zDPxabXpeff+PbOTjo4wwX9OHKfOVTQEMDjGP018i6gJqghk5/9Nr6xO14BuTP0b1u7PqErPg7nOad7GNn4b/hs8EsJb2ONN+0sogkeD7WoqD2+PT15NE7KZDAP5xSgUP8LxLltHvKKr4Jd1dc8yd2ZX2bcPsInEFwTgtXbZa9qPcmJ2XQ2oQZb6+21fwpUs</vt:lpwstr>
  </property>
  <property fmtid="{D5CDD505-2E9C-101B-9397-08002B2CF9AE}" pid="40" name="x1ye=42">
    <vt:lpwstr>jC63jAIspqj30wSYoYzGNIGsqi0+j3p52yv0D2v5/fKLjesUm4K5y1xT16ZiuQLq5XWoiP/HZuamcIAiadx9PLQ/UTOi/9FGRsi0uTq27tJTk8Bvtdj5/ixfdhXuDLlpMo680LtbgBZek+yHnpxjLMSduzVKuzVli9t+IrAJlGfbHVzCAyorlxkC67Rf9UA6Moi1mhwZReAYLLkIboj96Si3RSiB+CW+Ffy5McJJlWTxATe9fOVlTb6Tz/EOYhy</vt:lpwstr>
  </property>
  <property fmtid="{D5CDD505-2E9C-101B-9397-08002B2CF9AE}" pid="41" name="x1ye=43">
    <vt:lpwstr>m7WvcXYlFfXq7gls72HJa4qis4eLeFLHwiKfSt5RIytJRx4P1Q7l66/Va2wdJeVKsV3ZUjQnkudyLd9OjTd1W6KhTW+/hQhgKCjdCvB0lNtsTW4uP6qf2uLXI4jySC9U3V/2fOXIKkqAD91fp6nV7g+bwWf1Ssi4ErmMzyUBfk/yYJ+qoD/FZX9WjeLA5CUbNjR2hzE5PmpfdZB30pG5wGZ9BLKseJyUMsCJWOdVHL18z3gkMIYSmo+Q2JEgs1a</vt:lpwstr>
  </property>
  <property fmtid="{D5CDD505-2E9C-101B-9397-08002B2CF9AE}" pid="42" name="x1ye=44">
    <vt:lpwstr>b7WVImNwvG2D1/CuXBl/zmyz/Hn756m6X/YZb60P9+EfSdGUJ8lyFQGWJ16aGErksoK4WPSPusikF9IwxxpBXBxLTlc1YNfBTrNpfCt3y7rh9GcFa1VtEU3dTeeePbAvZ8GjitkKXnj8IZp6xwGkDScaKk/jw1JdSLeu854qI9dt5jpa/DCeMlX8MlI1BZ32ctVthVlP9wLvhr1HwHgJi7bBOsWePP1UjYo//1Gh2QN7XjS47S/E41a9D02g6Oz</vt:lpwstr>
  </property>
  <property fmtid="{D5CDD505-2E9C-101B-9397-08002B2CF9AE}" pid="43" name="x1ye=45">
    <vt:lpwstr>hx3q6GQ09PwyVMyYKwZOgIV+fB/5FLxMyQteZdwBNrgF2q5lSiJ9r8vvFC3k8/jDO8Gax7wD1QwhSCHg609gfreD7S28UbywqCwfSg/aM9yhgB9gmO/84t/Co4QzPK2hkE03X1GipBmivZPv68ZkZOzKwQmabdJiaE50rlSEyUBNUa1+9v62vZM6DgEaMgRs+jOGw7Fy4NcsiGoPa9L99GVLIpUfceeh8VdIfDQ2Zyg28ZhKq7LfR/Bp1MmevmH</vt:lpwstr>
  </property>
  <property fmtid="{D5CDD505-2E9C-101B-9397-08002B2CF9AE}" pid="44" name="x1ye=46">
    <vt:lpwstr>TgZ64vqCVf3FJofTqA1dIlnSs+mKdHVvNdCeF/d/cyAnt3tzxxzYv0W/B3Z9vK9fp2ONSQwC+gjhISUdBb0dpbg6rSDU2jDchWbBdln/cj2Y0UhLZQRCKVTs+CcrP27P1EIIX+RR/7woEQHZLf0gYMqtY4FAp5UNn9XpWrHJgzU9wJr3triJN7Buvx4+sBfSch9t5yiA0Z8oEhDDBvea+MnDqQL39g29YvU6IynfXy5ZCba/1pftTW/oZrvtOFY</vt:lpwstr>
  </property>
  <property fmtid="{D5CDD505-2E9C-101B-9397-08002B2CF9AE}" pid="45" name="x1ye=47">
    <vt:lpwstr>Kg/6GvSr+Tbo7tz4BwxzrDao7CjrV5bRoeMAcxXITuodwX2/Y1rhbvEgYprrBE/TO+g9KfPsQMKscI4JFNGsD7foV2/h9LRSY6zun4O0yTtQ9sQyERce5ktqeWVLXL9VP6vsjpBYH8m+9T6cWa9DX6+bZy1yvwBQ+IkayJ4f4hv2qa/2jXCnta0lfsEjMUTTklwkGYIT8HKNvAZfVSC/YAHIvCc3t7Pt4ZGzmb9Go4ShL6q3jtb7POp/cMJVvA+</vt:lpwstr>
  </property>
  <property fmtid="{D5CDD505-2E9C-101B-9397-08002B2CF9AE}" pid="46" name="x1ye=48">
    <vt:lpwstr>y54KHoe937QYI/o1V+/I3gvUy5XxRGZsO1mTV0l/1Ypo6kE40iT/iTosAPzDONpG4RzMqtKgS7HwP+m05qYYVeMtfeaoiJt0tH971wjUStzXWlDapO5w6/an6227MTOtk+l9CXT0Z4RzSTlq7VVo7CXNLqwVKFKddy2azkHwmLnltrqKKoQa6XAAwtoShrtXO0HFIdRWXNYDqvj05pCWna/8+DtVzna4hnwqvgX4Au9XKw0AVzy/y+85iosxQMY</vt:lpwstr>
  </property>
  <property fmtid="{D5CDD505-2E9C-101B-9397-08002B2CF9AE}" pid="47" name="x1ye=49">
    <vt:lpwstr>li79wanFB/ZhVc74TvSxajZWwt6P0sCiSOUiNfQxQEEbdBbqksG+qUuEflGws7teEICQQS65oPlUc15jRlAOZ7N5KPGQfyN+vfG+kdljizxAMOCO9Q8jx2y8T1PNGJmPa7A7gBXvZYUPHUOAyhzQx1uZDX2sNKCPbLcsRiyyL/XdWQVRZ+eW7sU0nXGc9apgFZIZX8U79cTca8Ws5ltwNWjvwcw1vosqREwGgc15KYu40iZP6jHTBlPYTUmd4rJ</vt:lpwstr>
  </property>
  <property fmtid="{D5CDD505-2E9C-101B-9397-08002B2CF9AE}" pid="48" name="x1ye=5">
    <vt:lpwstr>N1QmFcZlT0GHWS/19VxBYKtFdDb+X3IPY+Bq3s0NlsrVlI+B5ft4wYJPsVADkfrebNzIMKcve2QJIXVepbYOKuE4n9MLXVfG+znYm+m29PmOrsb9g5T5go/6u/0GhQmpDZkeb6rv2OWsT6/GmQC49OSHUx7cVIMsngjkQBFcfikkj3XDJ4PZTt0JojSfQT74yOlGjg4ajqc5cKJlltLAs1nvmn5zfURkeMiQZioTaHTtOGXKo6Qelx6scDVxaSc</vt:lpwstr>
  </property>
  <property fmtid="{D5CDD505-2E9C-101B-9397-08002B2CF9AE}" pid="49" name="x1ye=50">
    <vt:lpwstr>2Xu/kPdJLJO5fJWgCSkisTLvYVi3CDLPs/yN4h75k99PhtRn3AseXFXvES6P0Xs+wfO0BVPp+qk3udt9DZiOwWfqoXn5wBPReJGkcAoTkkRGqwoNPyOsJVjdJNfg54J+uhMjlWqUXkahkStxGkixrDmX0uDkN5B9VDIELl8cnGo37iWlwl6/SYNSFcpoU3HvR+N8qQLdL+WgSKSo3s9XIQvE3rT4lJkbpTV4vXIoHG/q8a5wQYaopek7xOCPjn7</vt:lpwstr>
  </property>
  <property fmtid="{D5CDD505-2E9C-101B-9397-08002B2CF9AE}" pid="50" name="x1ye=51">
    <vt:lpwstr>3wwalgqe1ygHVxvbF9MaWzwCr6KGx6Gx5YBwx/WW38ae2/zyEC2Df3Ro1S0zkVSuYv82HxhmVUw/fCYsb+PI3hnTscvv6Hm3hsYEHnUBd0YFe8D2E7zJyRh9zcTP/QvCVyVSwEwJYXvvBn9uNTISofRCfuK0un6nFvx90iAEpmiDxjETT0P+wx2a/+l1Vkw/Dy9Cw6nVSJxHdtPCj2xlEkmEYIRXwRj2uURu7TdkiQAnrfdG6coiDxDojnrebRC</vt:lpwstr>
  </property>
  <property fmtid="{D5CDD505-2E9C-101B-9397-08002B2CF9AE}" pid="51" name="x1ye=52">
    <vt:lpwstr>Izrpim3qwFZ5C5hcdhWvjItbA6fsZblnI9dwq+jlyvBjaJr5WwbEqlc/0zkg9c5OkPWd15MaS5A8UrjLQKevm5Fp7HJ5O6pAtAsllxjXKlO3cWX0Z/3/9+j8ME1pyl0+qmb3GJO+Fy7v70F9xKwAxIVp3N8qCVwEV1DJjOs1OVWPAsk/M29emjta7jgHXrFK6MDFDdlrXq+nXH5H0ZsyrrrcaprQpExL7qzS8mk2X5k5ON9lwfe6AFIZ+hfooTP</vt:lpwstr>
  </property>
  <property fmtid="{D5CDD505-2E9C-101B-9397-08002B2CF9AE}" pid="52" name="x1ye=53">
    <vt:lpwstr>3dHA1nLq/T0pJ+czd9eOC+Y0Leg78nbV+fit/im3VmoFr7x6KFMuLZII0aUkw7MyzeLDc6MEIGs5cMqmBHUIm7ZEtyeRkXUkEfZlAiJXAq3wfd89GjhInkdgUyoGdBF0nmJwJiOYKcOKIJ0brrApz2DgQqa7qYi0wJmZ85avt/UkXMWc5CzF2n8Z4suHcfKZJ5dDNxUI91cuz9kcjNRojUUp11f5r7CRafkz7NpMVBxs2MzL7KDYjx9YyM0ZhZf</vt:lpwstr>
  </property>
  <property fmtid="{D5CDD505-2E9C-101B-9397-08002B2CF9AE}" pid="53" name="x1ye=54">
    <vt:lpwstr>h9+aRo5kjVBPSX2ONLneLx539Ej+k5hQBMSBLbnZnbvFBNtBwciX9K8HfMov64xOh/jh6Znffax5ONM3b/vqn6WYoI0bp/WxyN2Do0jVarmOfzZ2KD4hBYuks7k/8wX/0dnHri19OU9N/1nydlfeST09Gz4hMAl7DoR/pfgoAu0MLisrdxQ/T+Bit+ToZmwrsHgty5Z5tzz7KDyw/PS39jXtiE3C8sKh6VblyjuFO0FpDMkTzh7+eKatbKSTabb</vt:lpwstr>
  </property>
  <property fmtid="{D5CDD505-2E9C-101B-9397-08002B2CF9AE}" pid="54" name="x1ye=55">
    <vt:lpwstr>jrGPOULizltQHjxZ75Qs4zFprbSRsrQEvVr6U4hoiY86OK0kNEtnJhF4jGoxAOlqwJXNDckfvKYSM4zg+8f9wtq+jpGMl4OTkEhtXMLtu9qUmIT0jRfmgzTBWbACipk6LXtKCqYFyhigwcEgtSP8bcRLj0Y5kJdvkn/TrDgCrjTpoYgpy9J1tITSFIFJfvCxLkY8F+cPvYw61vtByns4htw7m10rOimzMeduZG5NDBpPtCtc7efIkkjc29rt3/A</vt:lpwstr>
  </property>
  <property fmtid="{D5CDD505-2E9C-101B-9397-08002B2CF9AE}" pid="55" name="x1ye=56">
    <vt:lpwstr>npZMz8nGQKtCM/OdqGQOPUD+NbtBvrNet7CGGYAOmVdQzzFP0y7UB0vEw11BhSJ/LGihtQK3f29IZy283UxvS6PfuqYo9oMdM30PH0n1QS3z4wSnko3yzofX2FJnbsaUYRpaFBzpt+GAyL5hJtnFWcEKntxp1EbpZyC/i8gkwvqQKQEgDN/GHUjAIrr8mNUg4DoHCBA0MP6rAU6H/mJptQ97E3nP0bghpy/j9kCmp0bYuUqmJkrsRFafu5wyhV6</vt:lpwstr>
  </property>
  <property fmtid="{D5CDD505-2E9C-101B-9397-08002B2CF9AE}" pid="56" name="x1ye=57">
    <vt:lpwstr>xj53kmfUIQ0n308U/YGMGlTWSMvkLVZh+L38d7Xhsu3TGVUzihRKJFDS7bRKjb5v3d3vN5qYjNDuGgkqJE3gyF8vaHkEREushtVpiRNXBjyXNwp1cpZRah61vDC+G/UxKXfjUOx4Rk8sPXADvLYD8+W7UJIrxVF522pQhtDRbgxKPZb0DbzGeKSEt7AmmkzniCkbQERbZmRonoWxFjafmJdJ0/hg0/O2rL1V3g+pE+4ErkkXsGsbxXWWUsbIJxe</vt:lpwstr>
  </property>
  <property fmtid="{D5CDD505-2E9C-101B-9397-08002B2CF9AE}" pid="57" name="x1ye=58">
    <vt:lpwstr>Wiy6QKqnLq04Jl9Fuc3fiUmP2YrY2z0w0Liq7L+f50DVh+5ZVbkEK4MnCLdgubUP1jOEq4KazHKnoZV50VpDa1Uy0+gYAn8EQE9NYNdi90j0TS7fZnAXj0x+cs2gCgFZh9Chi51hcfJQB1V6DrC3FFshNB8+iTfDSSls/qa7mLsIWyqrNkNho3uv/pN8+Lx4itxHuuDSoAPvnLCHJXNjxKAoi3Ny75tKM+DFBpPgyTTG43qVMo5QEAtSe3dbtw1</vt:lpwstr>
  </property>
  <property fmtid="{D5CDD505-2E9C-101B-9397-08002B2CF9AE}" pid="58" name="x1ye=59">
    <vt:lpwstr>KhZdIiIR0LhrDqQ9EY8qeIBqEcXoE9l/rrqHZiVzYkHvBQLd0gBxInneAaDpuprFmaJ+gNhigF1gq1Cm6zKQp7oLRWlq0Abc+ZvwtMEnzn497h4OVK3z4Cv8mJzJgDHppGoU0nAVfV2fWGx4OBGfGCEdkvRiiEOgNEssEVojS4+ts5M0wW+wf+BqAB7YST38Vt6TYom/DelyB/nfdjn8Kx7B3w0HmLMzQA70wv8Ulgc5BRD9TCWZikxUe6ukL6I</vt:lpwstr>
  </property>
  <property fmtid="{D5CDD505-2E9C-101B-9397-08002B2CF9AE}" pid="59" name="x1ye=6">
    <vt:lpwstr>ts2ghh7E+hX6cweW4RzlHgfHvRDCDt4AB0t7ComVWwhwCozXSPNOOnVVG+27Av0q9mChZKOs/lhIo1Ua4ebiwKcc7PBvENSo236sDd2i7nBqJ1KcUu7IaK6ATG+MIN4TIjgBOOVqxUN8+MN1sNGZ663+RYF6zmahga0GfXlPe/NQeDca76ji8/YjwPoJmy9Hv2MW73WlaXV1wtm5WVTVzV9v4Bu5rUOaqDZvloEv+8+xfGsyzHd6XJOfOAHTdPG</vt:lpwstr>
  </property>
  <property fmtid="{D5CDD505-2E9C-101B-9397-08002B2CF9AE}" pid="60" name="x1ye=60">
    <vt:lpwstr>ML+jOExMPiTRipBaTqM3lbW1u/aFTURqDgr8F+W3e+zyE4oGzarh01Rah30ZPPZSP8hC1d48ZP7piHVHPrA4maYsxb4AqyP6VmXRjkoD/qcNe73WFss/ozYGRgG3mHoKcQh6mUBSDzAoUByNZh+QKP6093Ey3LFO1hEEguXVPNdThhWvXhxl33l8Ai90/d9QuudOKiepnu2vcCc/D8BK8sXWaiJi6IV40tjcbT6CLEWRB93LOLlz68dSmTVX+9W</vt:lpwstr>
  </property>
  <property fmtid="{D5CDD505-2E9C-101B-9397-08002B2CF9AE}" pid="61" name="x1ye=61">
    <vt:lpwstr>VqT7R977ipM16oEoTsk7vhbHO2ttoRdRmhwwuyj1NnNkOhXWIYzgqfIPmMn+bny6W1K+E8vzkquawjbfFdrbut0X/ynkCC2HTqCVODVUykU5aXZ4soJsNbhJKS4EqzCxvgZdm+GwN830gll3j106fkWpDtfVGM6brF1zb8HQJJHSiWUwra9ZMR0n63W686VHPSvmDWjnVK9nfQ8adT6XG3AVLdwD4ev2l4yBPfajVxGkQfxhLn5JXtZ5qh28AFC</vt:lpwstr>
  </property>
  <property fmtid="{D5CDD505-2E9C-101B-9397-08002B2CF9AE}" pid="62" name="x1ye=62">
    <vt:lpwstr>mtU1oU8oBb3arTAsEAOvv3+wUne+nw9KcEIGOzyMJxq7flbDzu/syB50efwA/lA+anWbv52Nht6XFdyNpzjUvijfhDH9/RFM5TTpXh/R31usombSvLIeIIFYKxGWfFc9O7Yf1mbk24tgca2o+Q8xQkKT87vGeXOUX50ZX0Unp76UDiGqq9AelEHYD1lcJXNPuawxsfPnLvEum/pbR/F7aZEMi8zg+qejH8y/ouaorMllevG65f7FdxktaTBZkbV</vt:lpwstr>
  </property>
  <property fmtid="{D5CDD505-2E9C-101B-9397-08002B2CF9AE}" pid="63" name="x1ye=63">
    <vt:lpwstr>rdSW20bcaHFUB+ucED5HzgUro4seiWLpoRjcimgufHB364/5Na9FlIEeVOQggBcncqjfIgEOqNmhwcK7fGjxGN9v+Xys1sdloSUqvQXY2peWpIbTUODkplPdkESc1586mwTt43kjK3qO5KTl50BItGKGbfLfz1HRADOethLrVoOyrXbXg/MYENeijTR+icpl+KG6z0Zr1ty8wDDRD9cHYjvp+Q72A4kInwi2AKMYWp//DXK5i+euFJbCNZKNc+6</vt:lpwstr>
  </property>
  <property fmtid="{D5CDD505-2E9C-101B-9397-08002B2CF9AE}" pid="64" name="x1ye=64">
    <vt:lpwstr>9pp0B+WBwOr3k4mK/oE2HMjHHTBYMA4rUVFDtDFQzL4jbVLwneyCpzhYoWblaZZAdhKZeMcuwLGQWASIWvVGKbZUuILqLVnshdgg3Hf1yUd77kNf4DcJTMRU3HVV/bnrEqXSbjlMv5F8SdTiJzoQlG9JWeg/QQQvlnujkBCLvgLDBHci3uLFK+sB/gnhGmh6/fx4lXUwZHbqlfld9iLWXS6UgVCivTWe6Y2pu4ial5K0rKQtZd6t6HAFJbvCKKi</vt:lpwstr>
  </property>
  <property fmtid="{D5CDD505-2E9C-101B-9397-08002B2CF9AE}" pid="65" name="x1ye=65">
    <vt:lpwstr>PkjemP2xE4GZJG4Ae5zuWwHvGpZu+FlFzgL7t/3qgiyj9HGkSYQMxodk3RtNtBedW4IB+6757y7HDKEDT2IPqF2d4yfgViSgCzWFCwYdQY6c6DZJ2XIV6qVoKY+tH64bZPiDcegMveSKw72KMLoBVv+UDx+Sd54pM7+bdhpRznQR1AZMHXsJ/5NcwM/zx9j6x++J2QFSd1ZflpKWVRUIy6xR/tZvDrYRCVNPh8yKioPsnXhF2Y78//vU7Q8bOt9</vt:lpwstr>
  </property>
  <property fmtid="{D5CDD505-2E9C-101B-9397-08002B2CF9AE}" pid="66" name="x1ye=66">
    <vt:lpwstr>cvimZEfs+Vnp67wd/cWt9JYMLE1wuDDflrSoRxDkDof3voPreocWf7+OQNqNNpVpgBZmpfacfOBZTjAGqApUI2MdAbqscthQyEZ9o44hv5r4KzVpYUCKDoBxHgFmyAuw1OhjO4Dfb1y4tIOqBa7j2nimYrGBzgkXI3uUSqQy2tu9DTenpMFi2oVexa3U88N5ZybzGUnBdqCwycZePzSLeTpWRQ+emFonsWG4GHTu2pl8E4T6kFfNoFbPYEdCINw</vt:lpwstr>
  </property>
  <property fmtid="{D5CDD505-2E9C-101B-9397-08002B2CF9AE}" pid="67" name="x1ye=67">
    <vt:lpwstr>FKQupxPTZvsivEnBsRk317cFVepcqbdt4OE+lEYCk19OGw839Nsrot37cafOTk1LCKu0BmE5PTUQtgjj4h3/8WQXGUiu++/7A0hEbntkdo6F2kISd4CbB2D2pheaRN/Qa9kYBuLTdnMbEDEaOqQPdM1qKkEDmVVkdVnbyxeNNCFWCEfkQhm4ZP/iDPyuONeC3yV6iUeaT+fEbp3ZniypOKTHCDP854Kd5wS9AV+NncC7gVnGY+H8H4gfX7/vuuT</vt:lpwstr>
  </property>
  <property fmtid="{D5CDD505-2E9C-101B-9397-08002B2CF9AE}" pid="68" name="x1ye=68">
    <vt:lpwstr>3CGMgf3dPNFZUFFiFpqNpiD+WI/a/0ZQb3REDhGdXPHfZL6AqMA4Lb6sTJpqho3q+KNGYJI3zapZGW0euRaFSSwEhnpqAeZ2E4c+yyhYS1pD8rZY8Ky1r/1GSa3NPO3g8aDy5bfezZUlAJDQoWJMJSaTM7/8NvlswhHVNAfDi3ySNWqhofY980FlVCzRE900yEaPVTc4VNreB5iihOFlUdlHI0Z9QpPX3kPBW9f2Vnycp8zaNUiCRghu+BH+5eD</vt:lpwstr>
  </property>
  <property fmtid="{D5CDD505-2E9C-101B-9397-08002B2CF9AE}" pid="69" name="x1ye=69">
    <vt:lpwstr>RSHCeNv5meNcOsQBXI+D0CF9MP+qTvBQrKMZYZvrxPWt5+HaiPBSuGDI7CiyLVK9lGAnVAFJ43jafhvQodL90IWDqjrMw/jczvNJ0FTHcJmbqSjdjOPX0+JW1DDgjwb7HgEGl49N0CUQvPSbBk8p3CU/RQGtbQiSy6YBjC5dgxTDekqZnmyfUFQak2I9C5jzz0c4fE4KmpfVOnm8/HQSoj1yGQdq5IfahbC6cbfBB+73oqKMr3JN7zuk30g3wFP</vt:lpwstr>
  </property>
  <property fmtid="{D5CDD505-2E9C-101B-9397-08002B2CF9AE}" pid="70" name="x1ye=7">
    <vt:lpwstr>einvJpdfig+3a2xEsLt6sWkZsoaDnng22T4JOW+E1xZt6o5gv7LnEYZD2+WAkcX+OHe2x9UST9bCIN3kePEfEOX5WSAJWeRKLPFBULohYfgZXGl+bKWnJ0fNmv6vp/vjtSusKiOLHB3WqXxi0eu3ijII4MLcFbY65vj6Q2uGd1vTze81eNrAquUzQPT9mILTE74Tk2s8/gLUKTtEGwrt/9MoqmwCQ15Mx9HPLzwkv7Lj0eAJ40Ux9BY2RaRVLZm</vt:lpwstr>
  </property>
  <property fmtid="{D5CDD505-2E9C-101B-9397-08002B2CF9AE}" pid="71" name="x1ye=70">
    <vt:lpwstr>MDk4DDCmeLG2rrIcILAV+yDvFz0VsHtRn6o2395AKcmuI+qZyjaSkUEu9QaVYMI+Hq0zUxZ8KONOe2Pw2/RIY6VgUGqja/YvoTNExWv+gPITPXkc6wNXP0xxzaYzv+vRIQoKvmK2NTYwh2FNjd8FQVtlMfzcoEcyXU3hFu8F6hx+NZKGvgowL2FWWEVBNHeSXDiuQpmLdNHS0oSEZHx0WXH6hTEQDNYeWK96v83S1AzK2+XNWqqcURFzycyc9W0</vt:lpwstr>
  </property>
  <property fmtid="{D5CDD505-2E9C-101B-9397-08002B2CF9AE}" pid="72" name="x1ye=71">
    <vt:lpwstr>OE9+/oBkO6FR+DnRX/q8jiacaHY65Q74pChdB7Q7R362m+eU7pe+mXyRHplke09fABEKYODhrgjnatcp292k9qPcuPyG1+4CtFdptgr0Ylp7AhFvM6aB6QqR16w4SRdGmj61e4Vb3f9DvT7pW8RRwW/u8ihaKTX6nWDgjURlQnMuLWGZi0UOr4/fIijdQ8z7SDRloC7p6JZNsbuJUVZmWS5lJ4pn+xIapRRfa4orp2lI+cxqmR9AaDNs8zlb+uq</vt:lpwstr>
  </property>
  <property fmtid="{D5CDD505-2E9C-101B-9397-08002B2CF9AE}" pid="73" name="x1ye=72">
    <vt:lpwstr>V56fRsFJPm0ysROIkQpMbXy2f9pMBYiJIb1v7MgK7YsQzlALKstjgxLXvGeqy02q5yMxWDNRNRwJ2X91+X01GkqTSkx+sA5sTaurMnWmHKwVGOUqi+9IoORh+Rmbg1ETduSf7MufHVgpAam577l6MlnSRTdWndjfIuWTzpsAYEMfuI9DaddQL4D99IHnD87VtU6KEMm20HfJ4JxAcA60YdLr9l8w/vKZNLJprUjqZ677N6CwmxMDuMtmfmx4vHZ</vt:lpwstr>
  </property>
  <property fmtid="{D5CDD505-2E9C-101B-9397-08002B2CF9AE}" pid="74" name="x1ye=73">
    <vt:lpwstr>bK98VPgrFDc0ACqXC8fViMZ4/Vh5cXRTcEQxRqjOUUvtracCHQUxSuG0UrrvUs60K+wRc1kx9Uh0xKdxHF8gI1IhrYPRdronYbFq6vUGCg1V/iiVHP8dkxU3Dfwypjr4zzgwm4WOL1z73nqouIOvmSoU6gilfe+rAwWJPQDwKJ7OznpYoOgY8d2hTK0I1Ulg6A7IMozU6mfNiXFDIePV+ZTBdN1QN0ly12dE1qg6y02gwftaLzlrYXspHDH6bOG</vt:lpwstr>
  </property>
  <property fmtid="{D5CDD505-2E9C-101B-9397-08002B2CF9AE}" pid="75" name="x1ye=74">
    <vt:lpwstr>HbJ1ycXNCvqgxHw42zx1eIMW2mHGuRYofo4PwxAHdscv4x5NVJL6NCNt25F0UGHIcv5n41zalFvoTEOqC37gVyPvM4k8MGs9VXXEN4Bn4+xs3+vq0n7I7It6uXsMiWjqYdo6aD7lOTArT11tet3ATZ1NGr/TzRKCRRx2SvPCOSAA9flkt+Wv3rH77gkZs5LSztjZJLiriUMXwDEg/XlMc9XJIXI8KJCpx0MJiD71D6aynzqyvQqi6RQTYhN04ik</vt:lpwstr>
  </property>
  <property fmtid="{D5CDD505-2E9C-101B-9397-08002B2CF9AE}" pid="76" name="x1ye=75">
    <vt:lpwstr>sfCd+O176xBzS0l5FsfZA4bx0/UOwdOzeArWI1evP5pxcTOPVnf/P2N5JRXBcVK8GruJYkAhzcqh+GKm+fjKsbxXM0d6tQT2cuSJZYxPv5EPuuzB5nGQNK4GOwArHeYGSmfrjQJAWRMwCUlH/BSwXcM+jMKeE3RWfychTfs0PLoRGH9Eq1Q/WKNjnSRfxaReKkN1wFZkOgZNbsfCyY9jQBk9EeWBGKVixA5dxRCKE08DW3b+Jza2T+dA9cu3qyl</vt:lpwstr>
  </property>
  <property fmtid="{D5CDD505-2E9C-101B-9397-08002B2CF9AE}" pid="77" name="x1ye=76">
    <vt:lpwstr>NkFEoXmP6k3oZdrv2EhBG3i3/DFTlKz5Ocgv1uW1ECBJ0dx/kf4WsFYjyLv5ft0O0zMBKfittVCJFcYPRogJO5WdVY75eB3CkJh4QDoqfEy+W2Gf3lLM67p9SPRvcS48N4p6+kYFSYXoen66JqKH9sU0psxHvWwUi1zPoM9vuMXHhREJ+PnlVxaU6llS2OJwxQv0fMezyUdQhoj/tAGW3gSKHi65ALkFw9t9uvLlrzuQAK3Y0hROgDiULEO3Tlk</vt:lpwstr>
  </property>
  <property fmtid="{D5CDD505-2E9C-101B-9397-08002B2CF9AE}" pid="78" name="x1ye=77">
    <vt:lpwstr>MjenZ1EDxiPSCWjcuwCthMuUtAyETksIWiatZfsGZVmYUbFaMkE6/3QtVzlIFT3CXfR9fPkcTyPWpTVFn2f/O6h3eK1IH8ofvMcV/s71jCu/tbH6KEG5o0lg74nKq5Tr7qLv4lawmINZgi8ZMThcA1S683d2K1UutVoP7GNhjNbqlNFDBtAJPYO/tDCepqLG+pW01cfGrzypObTMbFDxBkQguKYyTlsEvK0sn0kKycqqQexeMKJF4PiRV/uACF6</vt:lpwstr>
  </property>
  <property fmtid="{D5CDD505-2E9C-101B-9397-08002B2CF9AE}" pid="79" name="x1ye=78">
    <vt:lpwstr>XK0DTFYFDr363caavWvF+nLS5P4atqyXU2WPxbKq2v07wXRRJ9i09H/bCawWHgs6e1x5cMv5WZ+wLkEujfpXeANVt6W3SkwIfEdaGPMU5F5kiTTHDGVP9YMGzn43IvDdazKLVc0mnZUqGPKlBX6EU2MPj2zgNnmkv0uI7hGAqws9hc12XXlV/oURFSyibMRVeH07HeNdatMrYMNWCVl0mgIeiDK+ANgs7Tb36QnGlN7u/1R1MA32BbbhH8eoVJN</vt:lpwstr>
  </property>
  <property fmtid="{D5CDD505-2E9C-101B-9397-08002B2CF9AE}" pid="80" name="x1ye=79">
    <vt:lpwstr>n2I3Md2fzNGoOGsv5rZ53KZuLBqaUzvKLrLiT7E27qoVILrp7CMtOomUbA/H0JDgAXUCzm/ZeRl5RyyrqsyODYQJRd1HM27MiKv9UNP+W4oh+vooedztNkqa8/mGh75ErieA/322mEKs5PxIBPmgx9Gpu2cAWRKF0KAb63JMAwptSsAdc88S1P6B2CAzozOZr/S3JtuNMh5YUE/MRBdADRcJZhqvhDzBRLb56pr+tWPK74vvprZOKJjixoQ1Nu0</vt:lpwstr>
  </property>
  <property fmtid="{D5CDD505-2E9C-101B-9397-08002B2CF9AE}" pid="81" name="x1ye=8">
    <vt:lpwstr>ewH4ynTM4tJ+c8Btyi3c/XzcwhFuLl/BlwzJe02m9C5R8Y5TOCOkd5kHkws9+TvAvKps26bLkKI0p5/LJceqIGw1lNXF72UMfi1JUylK3zz6/W5DY85xvO8CWfWV+Ev8ZZpix0RLE/ytuVkFMu/mna+deirazqD8TmjrvX5jZ10nZuoXIlPrwx+zsQ2znmWVQuFIvdQshXpmb1H0iqKMSVPNQCk3hWeVcsdAqyx+3lUSHsMptFX264Gxvn2CyK/</vt:lpwstr>
  </property>
  <property fmtid="{D5CDD505-2E9C-101B-9397-08002B2CF9AE}" pid="82" name="x1ye=80">
    <vt:lpwstr>6xu3HUOR3n00j9gHuV1JXe3NWXognWAeHzpAO77+9+8/rRk5mfhOAAA=</vt:lpwstr>
  </property>
  <property fmtid="{D5CDD505-2E9C-101B-9397-08002B2CF9AE}" pid="83" name="x1ye=9">
    <vt:lpwstr>cVlaqegqFjCEzXbfc+KwcF6T5g4NL5W5eK28wq3vCeUGRB709Or9zCCDtr2TDKOdKylXGZJkgvPCL2+ik1ceJclHw4j7LluA8B5D0+1I1gOnl7DIOaLGhTWCPqB3TAT+jJEsR5vYFeOwDa82XsTtWUuXhBgqVC8qZDAQ+jwHRXqj/YCcmohDNdZeUrKVukptyusbZre/X4/WQOwXr1sZ3P2y6Cve03eYCDInJlve1xxz+SQbAptLEUN0vFOejEp</vt:lpwstr>
  </property>
</Properties>
</file>